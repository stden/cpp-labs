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BE" w:rsidRPr="004842DE" w:rsidRDefault="008B0CBE" w:rsidP="008B0CBE">
      <w:pPr>
        <w:pStyle w:val="ab"/>
        <w:rPr>
          <w:rFonts w:ascii="Candara" w:hAnsi="Candara"/>
          <w:b w:val="0"/>
          <w:szCs w:val="28"/>
        </w:rPr>
      </w:pPr>
      <w:r w:rsidRPr="004842DE">
        <w:rPr>
          <w:rFonts w:ascii="Candara" w:hAnsi="Candara"/>
          <w:b w:val="0"/>
          <w:szCs w:val="28"/>
        </w:rPr>
        <w:t>Министерство образования Российской Федерации</w:t>
      </w:r>
    </w:p>
    <w:p w:rsidR="008B0CBE" w:rsidRPr="004842DE" w:rsidRDefault="008B0CBE" w:rsidP="008B0CBE">
      <w:pPr>
        <w:pStyle w:val="ab"/>
        <w:rPr>
          <w:rFonts w:ascii="Candara" w:hAnsi="Candara"/>
          <w:b w:val="0"/>
          <w:szCs w:val="28"/>
        </w:rPr>
      </w:pPr>
      <w:r w:rsidRPr="004842DE">
        <w:rPr>
          <w:rFonts w:ascii="Candara" w:hAnsi="Candara"/>
          <w:b w:val="0"/>
          <w:szCs w:val="28"/>
        </w:rPr>
        <w:t>Санкт-Петербургский Государственный Электротехнический Университет имени В.И. Ульянова (Ленина) «ЛЭТИ»</w:t>
      </w:r>
    </w:p>
    <w:p w:rsidR="008B0CBE" w:rsidRPr="004842DE" w:rsidRDefault="008B0CBE" w:rsidP="008B0CBE">
      <w:pPr>
        <w:jc w:val="center"/>
        <w:rPr>
          <w:rFonts w:ascii="Candara" w:hAnsi="Candara"/>
          <w:sz w:val="28"/>
          <w:szCs w:val="28"/>
        </w:rPr>
      </w:pPr>
    </w:p>
    <w:p w:rsidR="008B0CBE" w:rsidRPr="004842DE" w:rsidRDefault="008B0CBE" w:rsidP="008B0CBE">
      <w:pPr>
        <w:pBdr>
          <w:bottom w:val="single" w:sz="12" w:space="1" w:color="auto"/>
        </w:pBdr>
        <w:jc w:val="center"/>
        <w:rPr>
          <w:rFonts w:ascii="Candara" w:hAnsi="Candara"/>
          <w:sz w:val="28"/>
          <w:szCs w:val="28"/>
        </w:rPr>
      </w:pPr>
      <w:r w:rsidRPr="004842DE">
        <w:rPr>
          <w:rFonts w:ascii="Candara" w:hAnsi="Candara"/>
          <w:sz w:val="28"/>
          <w:szCs w:val="28"/>
        </w:rPr>
        <w:t>Кафедра МОЭВМ</w:t>
      </w:r>
    </w:p>
    <w:p w:rsidR="008B0CBE" w:rsidRPr="004842DE" w:rsidRDefault="008B0CBE" w:rsidP="008B0CBE">
      <w:pPr>
        <w:jc w:val="center"/>
        <w:rPr>
          <w:rFonts w:ascii="Candara" w:hAnsi="Candara"/>
          <w:sz w:val="28"/>
          <w:szCs w:val="28"/>
        </w:rPr>
      </w:pPr>
    </w:p>
    <w:p w:rsidR="00BD2F58" w:rsidRPr="004842DE" w:rsidRDefault="00BD2F58" w:rsidP="008B0CBE">
      <w:pPr>
        <w:jc w:val="center"/>
        <w:rPr>
          <w:rFonts w:ascii="Candara" w:hAnsi="Candara"/>
          <w:b/>
          <w:sz w:val="28"/>
          <w:szCs w:val="28"/>
        </w:rPr>
      </w:pPr>
    </w:p>
    <w:p w:rsidR="00BD2F58" w:rsidRPr="004842DE" w:rsidRDefault="00BD2F58" w:rsidP="008B0CBE">
      <w:pPr>
        <w:jc w:val="center"/>
        <w:rPr>
          <w:rFonts w:ascii="Candara" w:hAnsi="Candara"/>
          <w:b/>
          <w:sz w:val="28"/>
          <w:szCs w:val="28"/>
        </w:rPr>
      </w:pPr>
    </w:p>
    <w:p w:rsidR="008B0CBE" w:rsidRPr="004842DE" w:rsidRDefault="008B0CBE" w:rsidP="008B0CBE">
      <w:pPr>
        <w:jc w:val="center"/>
        <w:rPr>
          <w:rFonts w:ascii="Candara" w:hAnsi="Candara"/>
          <w:sz w:val="28"/>
          <w:szCs w:val="28"/>
        </w:rPr>
      </w:pPr>
      <w:r w:rsidRPr="004842DE">
        <w:rPr>
          <w:rFonts w:ascii="Candara" w:hAnsi="Candara"/>
          <w:b/>
          <w:sz w:val="28"/>
          <w:szCs w:val="28"/>
        </w:rPr>
        <w:t>Пояснительная записка к курсовой работе</w:t>
      </w:r>
      <w:r w:rsidRPr="004842DE">
        <w:rPr>
          <w:rFonts w:ascii="Candara" w:hAnsi="Candara"/>
          <w:sz w:val="28"/>
          <w:szCs w:val="28"/>
        </w:rPr>
        <w:t xml:space="preserve"> </w:t>
      </w:r>
    </w:p>
    <w:p w:rsidR="008B0CBE" w:rsidRPr="004842DE" w:rsidRDefault="008B0CBE" w:rsidP="008B0CBE">
      <w:pPr>
        <w:jc w:val="center"/>
        <w:rPr>
          <w:rFonts w:ascii="Candara" w:hAnsi="Candara"/>
          <w:b/>
          <w:sz w:val="28"/>
          <w:szCs w:val="28"/>
        </w:rPr>
      </w:pPr>
      <w:r w:rsidRPr="004842DE">
        <w:rPr>
          <w:rFonts w:ascii="Candara" w:hAnsi="Candara"/>
          <w:b/>
          <w:sz w:val="28"/>
          <w:szCs w:val="28"/>
        </w:rPr>
        <w:t>по ООП</w:t>
      </w:r>
    </w:p>
    <w:p w:rsidR="008B0CBE" w:rsidRPr="004842DE" w:rsidRDefault="008B0CBE" w:rsidP="008B0CBE">
      <w:pPr>
        <w:jc w:val="center"/>
        <w:rPr>
          <w:rFonts w:ascii="Candara" w:hAnsi="Candara"/>
          <w:b/>
          <w:sz w:val="28"/>
          <w:szCs w:val="28"/>
        </w:rPr>
      </w:pPr>
      <w:r w:rsidRPr="004842DE">
        <w:rPr>
          <w:rFonts w:ascii="Candara" w:hAnsi="Candara"/>
          <w:b/>
          <w:sz w:val="28"/>
          <w:szCs w:val="28"/>
        </w:rPr>
        <w:t>Разработка объектно-ориентированной программы, использующей обмен сообщениями между проблемными объектами</w:t>
      </w:r>
    </w:p>
    <w:p w:rsidR="008B0CBE" w:rsidRPr="004842DE" w:rsidRDefault="008B0CBE" w:rsidP="008B0CBE">
      <w:pPr>
        <w:rPr>
          <w:rFonts w:ascii="Candara" w:hAnsi="Candara"/>
          <w:sz w:val="28"/>
          <w:szCs w:val="28"/>
        </w:rPr>
      </w:pPr>
    </w:p>
    <w:p w:rsidR="008B0CBE" w:rsidRPr="004842DE" w:rsidRDefault="008B0CBE" w:rsidP="008B0CBE">
      <w:pPr>
        <w:rPr>
          <w:rFonts w:ascii="Candara" w:hAnsi="Candara"/>
          <w:sz w:val="28"/>
          <w:szCs w:val="28"/>
        </w:rPr>
      </w:pPr>
    </w:p>
    <w:p w:rsidR="008B0CBE" w:rsidRPr="004842DE" w:rsidRDefault="008B0CBE" w:rsidP="008B0CBE">
      <w:pPr>
        <w:jc w:val="right"/>
        <w:rPr>
          <w:rFonts w:ascii="Candara" w:hAnsi="Candara"/>
          <w:sz w:val="28"/>
          <w:szCs w:val="28"/>
        </w:rPr>
      </w:pPr>
    </w:p>
    <w:p w:rsidR="008B0CBE" w:rsidRPr="004842DE" w:rsidRDefault="008B0CBE" w:rsidP="008B0CBE">
      <w:pPr>
        <w:jc w:val="right"/>
        <w:rPr>
          <w:rFonts w:ascii="Candara" w:hAnsi="Candara"/>
          <w:sz w:val="28"/>
          <w:szCs w:val="28"/>
        </w:rPr>
      </w:pPr>
    </w:p>
    <w:p w:rsidR="008B0CBE" w:rsidRPr="004842DE" w:rsidRDefault="008B0CBE" w:rsidP="008B0CBE">
      <w:pPr>
        <w:spacing w:after="0"/>
        <w:jc w:val="right"/>
        <w:rPr>
          <w:rFonts w:ascii="Candara" w:hAnsi="Candara"/>
          <w:sz w:val="28"/>
          <w:szCs w:val="28"/>
        </w:rPr>
      </w:pPr>
    </w:p>
    <w:tbl>
      <w:tblPr>
        <w:tblW w:w="4785" w:type="dxa"/>
        <w:tblInd w:w="4917" w:type="dxa"/>
        <w:tblLook w:val="0000"/>
      </w:tblPr>
      <w:tblGrid>
        <w:gridCol w:w="4785"/>
      </w:tblGrid>
      <w:tr w:rsidR="008B0CBE" w:rsidRPr="004842DE" w:rsidTr="00196F44">
        <w:trPr>
          <w:trHeight w:val="1635"/>
        </w:trPr>
        <w:tc>
          <w:tcPr>
            <w:tcW w:w="4785" w:type="dxa"/>
          </w:tcPr>
          <w:p w:rsidR="008B0CBE" w:rsidRPr="004842DE" w:rsidRDefault="008B0CBE" w:rsidP="008B0CBE">
            <w:pPr>
              <w:tabs>
                <w:tab w:val="left" w:pos="2160"/>
              </w:tabs>
              <w:spacing w:after="0"/>
              <w:rPr>
                <w:rFonts w:ascii="Candara" w:hAnsi="Candara"/>
                <w:sz w:val="28"/>
                <w:szCs w:val="28"/>
              </w:rPr>
            </w:pPr>
            <w:r w:rsidRPr="004842DE">
              <w:rPr>
                <w:rFonts w:ascii="Candara" w:hAnsi="Candara"/>
                <w:b/>
                <w:sz w:val="28"/>
                <w:szCs w:val="28"/>
              </w:rPr>
              <w:t xml:space="preserve">Выполнил: </w:t>
            </w:r>
            <w:r w:rsidRPr="004842DE">
              <w:rPr>
                <w:rFonts w:ascii="Candara" w:hAnsi="Candara"/>
                <w:sz w:val="28"/>
                <w:szCs w:val="28"/>
              </w:rPr>
              <w:t xml:space="preserve">Студент группы 7304 </w:t>
            </w:r>
          </w:p>
          <w:p w:rsidR="008B0CBE" w:rsidRPr="004842DE" w:rsidRDefault="008B0CBE" w:rsidP="008B0CBE">
            <w:pPr>
              <w:tabs>
                <w:tab w:val="left" w:pos="2160"/>
              </w:tabs>
              <w:spacing w:after="0"/>
              <w:ind w:left="1604" w:right="272" w:hanging="1604"/>
              <w:rPr>
                <w:rFonts w:ascii="Candara" w:hAnsi="Candara"/>
                <w:sz w:val="28"/>
                <w:szCs w:val="28"/>
              </w:rPr>
            </w:pPr>
            <w:r w:rsidRPr="004842DE">
              <w:rPr>
                <w:rFonts w:ascii="Candara" w:hAnsi="Candara"/>
                <w:sz w:val="28"/>
                <w:szCs w:val="28"/>
              </w:rPr>
              <w:tab/>
              <w:t xml:space="preserve">  Монько А. О. </w:t>
            </w:r>
          </w:p>
          <w:p w:rsidR="008B0CBE" w:rsidRPr="004842DE" w:rsidRDefault="008B0CBE" w:rsidP="008B0CBE">
            <w:pPr>
              <w:tabs>
                <w:tab w:val="left" w:pos="2160"/>
              </w:tabs>
              <w:spacing w:after="0"/>
              <w:rPr>
                <w:rFonts w:ascii="Candara" w:hAnsi="Candara"/>
                <w:sz w:val="28"/>
                <w:szCs w:val="28"/>
              </w:rPr>
            </w:pPr>
            <w:r w:rsidRPr="004842DE">
              <w:rPr>
                <w:rFonts w:ascii="Candara" w:hAnsi="Candara"/>
                <w:b/>
                <w:sz w:val="28"/>
                <w:szCs w:val="28"/>
              </w:rPr>
              <w:t xml:space="preserve">Проверил:  </w:t>
            </w:r>
            <w:r w:rsidRPr="004842DE">
              <w:rPr>
                <w:rFonts w:ascii="Candara" w:hAnsi="Candara"/>
                <w:sz w:val="28"/>
                <w:szCs w:val="28"/>
              </w:rPr>
              <w:t xml:space="preserve"> Смольянинов А. В.</w:t>
            </w:r>
          </w:p>
          <w:p w:rsidR="008B0CBE" w:rsidRPr="004842DE" w:rsidRDefault="008B0CBE" w:rsidP="008B0CBE">
            <w:pPr>
              <w:spacing w:after="0"/>
              <w:rPr>
                <w:rFonts w:ascii="Candara" w:hAnsi="Candara"/>
                <w:b/>
                <w:sz w:val="28"/>
                <w:szCs w:val="28"/>
              </w:rPr>
            </w:pPr>
          </w:p>
        </w:tc>
      </w:tr>
      <w:tr w:rsidR="008B0CBE" w:rsidRPr="004842DE" w:rsidTr="00196F44">
        <w:trPr>
          <w:trHeight w:val="1635"/>
        </w:trPr>
        <w:tc>
          <w:tcPr>
            <w:tcW w:w="4785" w:type="dxa"/>
          </w:tcPr>
          <w:p w:rsidR="008B0CBE" w:rsidRPr="004842DE" w:rsidRDefault="008B0CBE" w:rsidP="008B0CBE">
            <w:pPr>
              <w:tabs>
                <w:tab w:val="left" w:pos="2160"/>
              </w:tabs>
              <w:spacing w:after="0"/>
              <w:rPr>
                <w:rFonts w:ascii="Candara" w:hAnsi="Candara"/>
                <w:b/>
                <w:sz w:val="28"/>
                <w:szCs w:val="28"/>
              </w:rPr>
            </w:pPr>
          </w:p>
          <w:p w:rsidR="008B0CBE" w:rsidRPr="004842DE" w:rsidRDefault="008B0CBE" w:rsidP="008B0CBE">
            <w:pPr>
              <w:tabs>
                <w:tab w:val="left" w:pos="2160"/>
              </w:tabs>
              <w:spacing w:after="0"/>
              <w:rPr>
                <w:rFonts w:ascii="Candara" w:hAnsi="Candara"/>
                <w:b/>
                <w:sz w:val="28"/>
                <w:szCs w:val="28"/>
              </w:rPr>
            </w:pPr>
          </w:p>
          <w:p w:rsidR="008B0CBE" w:rsidRPr="004842DE" w:rsidRDefault="008B0CBE" w:rsidP="008B0CBE">
            <w:pPr>
              <w:tabs>
                <w:tab w:val="left" w:pos="2160"/>
              </w:tabs>
              <w:spacing w:after="0"/>
              <w:rPr>
                <w:rFonts w:ascii="Candara" w:hAnsi="Candara"/>
                <w:b/>
                <w:sz w:val="28"/>
                <w:szCs w:val="28"/>
              </w:rPr>
            </w:pPr>
          </w:p>
        </w:tc>
      </w:tr>
    </w:tbl>
    <w:p w:rsidR="008B0CBE" w:rsidRPr="004842DE" w:rsidRDefault="008B0CBE" w:rsidP="008B0CBE">
      <w:pPr>
        <w:jc w:val="center"/>
        <w:rPr>
          <w:rFonts w:ascii="Candara" w:hAnsi="Candara"/>
          <w:sz w:val="28"/>
          <w:szCs w:val="28"/>
          <w:lang w:val="en-US"/>
        </w:rPr>
      </w:pPr>
    </w:p>
    <w:p w:rsidR="00BD2F58" w:rsidRPr="004842DE" w:rsidRDefault="00BD2F58" w:rsidP="00BD2F58">
      <w:pPr>
        <w:spacing w:after="0"/>
        <w:jc w:val="center"/>
        <w:rPr>
          <w:rFonts w:ascii="Candara" w:hAnsi="Candara"/>
          <w:sz w:val="28"/>
          <w:szCs w:val="28"/>
        </w:rPr>
      </w:pPr>
    </w:p>
    <w:p w:rsidR="00BD2F58" w:rsidRPr="004842DE" w:rsidRDefault="00BD2F58" w:rsidP="00BD2F58">
      <w:pPr>
        <w:spacing w:after="0"/>
        <w:jc w:val="center"/>
        <w:rPr>
          <w:rFonts w:ascii="Candara" w:hAnsi="Candara"/>
          <w:sz w:val="28"/>
          <w:szCs w:val="28"/>
        </w:rPr>
      </w:pPr>
    </w:p>
    <w:p w:rsidR="008B0CBE" w:rsidRPr="004842DE" w:rsidRDefault="008B0CBE" w:rsidP="00BD2F58">
      <w:pPr>
        <w:spacing w:after="0"/>
        <w:jc w:val="center"/>
        <w:rPr>
          <w:rFonts w:ascii="Candara" w:hAnsi="Candara" w:cs="Times New Roman"/>
          <w:sz w:val="28"/>
          <w:szCs w:val="28"/>
        </w:rPr>
      </w:pPr>
      <w:r w:rsidRPr="004842DE">
        <w:rPr>
          <w:rFonts w:ascii="Candara" w:hAnsi="Candara" w:cs="Times New Roman"/>
          <w:sz w:val="28"/>
          <w:szCs w:val="28"/>
        </w:rPr>
        <w:t>Санкт-Петербург</w:t>
      </w:r>
    </w:p>
    <w:p w:rsidR="008B0CBE" w:rsidRPr="004842DE" w:rsidRDefault="008B0CBE" w:rsidP="00BD2F58">
      <w:pPr>
        <w:spacing w:after="0"/>
        <w:jc w:val="center"/>
        <w:rPr>
          <w:rFonts w:ascii="Candara" w:hAnsi="Candara" w:cs="Times New Roman"/>
          <w:sz w:val="28"/>
          <w:szCs w:val="28"/>
        </w:rPr>
      </w:pPr>
      <w:r w:rsidRPr="004842DE">
        <w:rPr>
          <w:rFonts w:ascii="Candara" w:hAnsi="Candara" w:cs="Times New Roman"/>
          <w:sz w:val="28"/>
          <w:szCs w:val="28"/>
        </w:rPr>
        <w:t>2010</w:t>
      </w:r>
    </w:p>
    <w:p w:rsidR="008B0CBE" w:rsidRPr="004842DE" w:rsidRDefault="008B0CBE" w:rsidP="008B0CBE">
      <w:pPr>
        <w:pStyle w:val="a4"/>
        <w:jc w:val="center"/>
        <w:rPr>
          <w:rFonts w:ascii="Candara" w:hAnsi="Candara"/>
          <w:sz w:val="24"/>
          <w:szCs w:val="24"/>
        </w:rPr>
        <w:sectPr w:rsidR="008B0CBE" w:rsidRPr="004842DE">
          <w:pgSz w:w="11906" w:h="16838"/>
          <w:pgMar w:top="1134" w:right="1134" w:bottom="1134" w:left="1134" w:header="720" w:footer="720" w:gutter="0"/>
          <w:cols w:space="720"/>
        </w:sectPr>
      </w:pPr>
    </w:p>
    <w:p w:rsidR="008B0CBE" w:rsidRPr="004842DE" w:rsidRDefault="008B0CBE" w:rsidP="004842DE">
      <w:pPr>
        <w:pStyle w:val="a7"/>
        <w:pageBreakBefore/>
        <w:tabs>
          <w:tab w:val="clear" w:pos="432"/>
          <w:tab w:val="left" w:pos="480"/>
          <w:tab w:val="right" w:leader="dot" w:pos="9345"/>
        </w:tabs>
        <w:spacing w:before="0" w:after="0"/>
        <w:ind w:left="0" w:firstLine="490"/>
        <w:rPr>
          <w:rFonts w:ascii="Candara" w:hAnsi="Candara"/>
          <w:sz w:val="24"/>
        </w:rPr>
      </w:pPr>
      <w:r w:rsidRPr="004842DE">
        <w:rPr>
          <w:rFonts w:ascii="Candara" w:hAnsi="Candara"/>
          <w:sz w:val="24"/>
        </w:rPr>
        <w:lastRenderedPageBreak/>
        <w:t>Цель работы</w:t>
      </w:r>
    </w:p>
    <w:p w:rsidR="008B0CBE" w:rsidRPr="004842DE" w:rsidRDefault="008B0CBE" w:rsidP="004842DE">
      <w:pPr>
        <w:pStyle w:val="a6"/>
        <w:ind w:firstLine="490"/>
        <w:rPr>
          <w:rFonts w:ascii="Candara" w:hAnsi="Candara"/>
        </w:rPr>
      </w:pPr>
      <w:r w:rsidRPr="004842DE">
        <w:rPr>
          <w:rFonts w:ascii="Candara" w:hAnsi="Candara"/>
        </w:rPr>
        <w:t>Выполнить разработку объектно-ориентированной программы, использующей обмен сообщениями между объектами.</w:t>
      </w:r>
    </w:p>
    <w:p w:rsidR="008B0CBE" w:rsidRPr="004842DE" w:rsidRDefault="008B0CBE" w:rsidP="004842DE">
      <w:pPr>
        <w:pStyle w:val="a7"/>
        <w:tabs>
          <w:tab w:val="clear" w:pos="432"/>
        </w:tabs>
        <w:spacing w:before="0" w:after="0"/>
        <w:ind w:left="0" w:firstLine="490"/>
        <w:rPr>
          <w:rFonts w:ascii="Candara" w:hAnsi="Candara"/>
          <w:sz w:val="24"/>
        </w:rPr>
      </w:pPr>
      <w:bookmarkStart w:id="0" w:name="__RefHeading__7706_638717337"/>
      <w:bookmarkStart w:id="1" w:name="_Ref222565644"/>
      <w:bookmarkEnd w:id="0"/>
      <w:r w:rsidRPr="004842DE">
        <w:rPr>
          <w:rFonts w:ascii="Candara" w:hAnsi="Candara"/>
          <w:sz w:val="24"/>
        </w:rPr>
        <w:t>Задание</w:t>
      </w:r>
      <w:bookmarkEnd w:id="1"/>
    </w:p>
    <w:p w:rsidR="008B0CBE" w:rsidRPr="004842DE" w:rsidRDefault="008B0CBE" w:rsidP="004842DE">
      <w:pPr>
        <w:pStyle w:val="aa"/>
        <w:tabs>
          <w:tab w:val="clear" w:pos="432"/>
        </w:tabs>
        <w:spacing w:before="0" w:after="0"/>
        <w:ind w:left="0" w:firstLine="490"/>
        <w:rPr>
          <w:rFonts w:ascii="Candara" w:hAnsi="Candara"/>
          <w:i w:val="0"/>
          <w:iCs w:val="0"/>
          <w:sz w:val="24"/>
          <w:szCs w:val="24"/>
        </w:rPr>
      </w:pPr>
      <w:bookmarkStart w:id="2" w:name="__RefHeading__7708_638717337"/>
      <w:bookmarkEnd w:id="2"/>
      <w:r w:rsidRPr="004842DE">
        <w:rPr>
          <w:rFonts w:ascii="Candara" w:hAnsi="Candara"/>
          <w:i w:val="0"/>
          <w:iCs w:val="0"/>
          <w:sz w:val="24"/>
          <w:szCs w:val="24"/>
        </w:rPr>
        <w:t>Способ выполнения работы</w:t>
      </w:r>
    </w:p>
    <w:p w:rsidR="008B0CBE" w:rsidRPr="004842DE" w:rsidRDefault="008B0CBE" w:rsidP="004842DE">
      <w:pPr>
        <w:pStyle w:val="a6"/>
        <w:ind w:firstLine="490"/>
        <w:rPr>
          <w:rFonts w:ascii="Candara" w:hAnsi="Candara"/>
        </w:rPr>
      </w:pPr>
      <w:r w:rsidRPr="004842DE">
        <w:rPr>
          <w:rFonts w:ascii="Candara" w:hAnsi="Candara"/>
        </w:rPr>
        <w:t>Модернизация объектно-ориентированной программы путем включения механизма обмена сообщениями между объектами.</w:t>
      </w:r>
    </w:p>
    <w:p w:rsidR="008B0CBE" w:rsidRPr="004842DE" w:rsidRDefault="008B0CBE" w:rsidP="004842DE">
      <w:pPr>
        <w:pStyle w:val="a6"/>
        <w:ind w:firstLine="490"/>
        <w:rPr>
          <w:rFonts w:ascii="Candara" w:hAnsi="Candara"/>
        </w:rPr>
      </w:pPr>
    </w:p>
    <w:p w:rsidR="008B0CBE" w:rsidRPr="004842DE" w:rsidRDefault="008B0CBE" w:rsidP="004842DE">
      <w:pPr>
        <w:pStyle w:val="a6"/>
        <w:ind w:firstLine="490"/>
        <w:rPr>
          <w:rFonts w:ascii="Candara" w:hAnsi="Candara"/>
          <w:b/>
          <w:bCs/>
        </w:rPr>
      </w:pPr>
      <w:r w:rsidRPr="004842DE">
        <w:rPr>
          <w:rFonts w:ascii="Candara" w:hAnsi="Candara"/>
          <w:b/>
          <w:bCs/>
        </w:rPr>
        <w:t>Исходные программы</w:t>
      </w:r>
    </w:p>
    <w:p w:rsidR="008B0CBE" w:rsidRPr="004842DE" w:rsidRDefault="008B0CBE" w:rsidP="004842DE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 w:firstLine="49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Объектно-ориентированная программа, моделирующая построение и использование набора геометрических фигур (проблемная программа), разработанная при выполнении индивидуального задания для лабораторной работы № 3.</w:t>
      </w:r>
    </w:p>
    <w:p w:rsidR="008B0CBE" w:rsidRPr="004842DE" w:rsidRDefault="008B0CBE" w:rsidP="004842DE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0" w:firstLine="49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Объектно-ориентированная программа, моделирующая процесс обмена сообщениями (почтовая программа), разработанная при выполнении индивидуального задания для лабораторной работы № 4.</w:t>
      </w:r>
    </w:p>
    <w:p w:rsidR="008B0CBE" w:rsidRPr="004842DE" w:rsidRDefault="008B0CBE" w:rsidP="004842DE">
      <w:pPr>
        <w:suppressAutoHyphens/>
        <w:autoSpaceDE w:val="0"/>
        <w:spacing w:after="0" w:line="240" w:lineRule="auto"/>
        <w:ind w:firstLine="490"/>
        <w:rPr>
          <w:rFonts w:ascii="Candara" w:hAnsi="Candara"/>
          <w:sz w:val="24"/>
          <w:szCs w:val="24"/>
        </w:rPr>
      </w:pPr>
    </w:p>
    <w:p w:rsidR="008B0CBE" w:rsidRPr="004842DE" w:rsidRDefault="008B0CBE" w:rsidP="004842DE">
      <w:pPr>
        <w:suppressAutoHyphens/>
        <w:autoSpaceDE w:val="0"/>
        <w:spacing w:after="0" w:line="240" w:lineRule="auto"/>
        <w:ind w:firstLine="490"/>
        <w:rPr>
          <w:rFonts w:ascii="Candara" w:hAnsi="Candara"/>
          <w:b/>
          <w:bCs/>
          <w:sz w:val="24"/>
          <w:szCs w:val="24"/>
        </w:rPr>
      </w:pPr>
      <w:r w:rsidRPr="004842DE">
        <w:rPr>
          <w:rFonts w:ascii="Candara" w:hAnsi="Candara"/>
          <w:b/>
          <w:bCs/>
          <w:sz w:val="24"/>
          <w:szCs w:val="24"/>
        </w:rPr>
        <w:t>Схема обмена</w:t>
      </w:r>
    </w:p>
    <w:p w:rsidR="008B0CBE" w:rsidRPr="004842DE" w:rsidRDefault="008B0CBE" w:rsidP="004842DE">
      <w:pPr>
        <w:pStyle w:val="a6"/>
        <w:ind w:firstLine="490"/>
        <w:rPr>
          <w:rFonts w:ascii="Candara" w:hAnsi="Candara"/>
        </w:rPr>
      </w:pPr>
      <w:r w:rsidRPr="004842DE">
        <w:rPr>
          <w:rFonts w:ascii="Candara" w:hAnsi="Candara"/>
        </w:rPr>
        <w:t>Определена индивидуальным заданием для выполнения лабораторной работы №4.</w:t>
      </w:r>
    </w:p>
    <w:p w:rsidR="008B0CBE" w:rsidRPr="004842DE" w:rsidRDefault="008B0CBE" w:rsidP="004842DE">
      <w:pPr>
        <w:pStyle w:val="a6"/>
        <w:ind w:firstLine="490"/>
        <w:rPr>
          <w:rFonts w:ascii="Candara" w:hAnsi="Candara"/>
        </w:rPr>
      </w:pPr>
    </w:p>
    <w:p w:rsidR="008B0CBE" w:rsidRPr="004842DE" w:rsidRDefault="008B0CBE" w:rsidP="004842DE">
      <w:pPr>
        <w:pStyle w:val="a6"/>
        <w:ind w:firstLine="490"/>
        <w:rPr>
          <w:rFonts w:ascii="Candara" w:hAnsi="Candara"/>
          <w:b/>
          <w:bCs/>
        </w:rPr>
      </w:pPr>
      <w:r w:rsidRPr="004842DE">
        <w:rPr>
          <w:rFonts w:ascii="Candara" w:hAnsi="Candara"/>
          <w:b/>
          <w:bCs/>
        </w:rPr>
        <w:t>Содержание модернизации</w:t>
      </w:r>
    </w:p>
    <w:p w:rsidR="0077740A" w:rsidRPr="004842DE" w:rsidRDefault="0077740A" w:rsidP="004842DE">
      <w:pPr>
        <w:tabs>
          <w:tab w:val="left" w:pos="2130"/>
        </w:tabs>
        <w:suppressAutoHyphens/>
        <w:autoSpaceDE w:val="0"/>
        <w:autoSpaceDN w:val="0"/>
        <w:adjustRightInd w:val="0"/>
        <w:spacing w:line="240" w:lineRule="auto"/>
        <w:ind w:firstLine="426"/>
        <w:jc w:val="both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1. В системе объектов, разработанных при выполнении лабораторных работ № 2 и </w:t>
      </w:r>
      <w:r w:rsidRPr="004842DE">
        <w:rPr>
          <w:rFonts w:ascii="Candara" w:hAnsi="Candara"/>
          <w:sz w:val="24"/>
          <w:szCs w:val="24"/>
        </w:rPr>
        <w:br/>
        <w:t>№ 3, выбираются проблемные объекты, которые могли бы выполнить функции сервера (серверов) и клиентов системы обмена сообщениями.</w:t>
      </w:r>
    </w:p>
    <w:p w:rsidR="0077740A" w:rsidRPr="004842DE" w:rsidRDefault="0077740A" w:rsidP="004842DE">
      <w:pPr>
        <w:tabs>
          <w:tab w:val="left" w:pos="2130"/>
        </w:tabs>
        <w:suppressAutoHyphens/>
        <w:autoSpaceDE w:val="0"/>
        <w:autoSpaceDN w:val="0"/>
        <w:adjustRightInd w:val="0"/>
        <w:spacing w:line="240" w:lineRule="auto"/>
        <w:ind w:firstLine="426"/>
        <w:jc w:val="both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2. Определяются назначение, структура и представление сообщений, которыми должны обмениваться объекты  для реализации проблемных действий.</w:t>
      </w:r>
    </w:p>
    <w:p w:rsidR="0077740A" w:rsidRPr="004842DE" w:rsidRDefault="0077740A" w:rsidP="004842DE">
      <w:pPr>
        <w:tabs>
          <w:tab w:val="left" w:pos="2130"/>
        </w:tabs>
        <w:suppressAutoHyphens/>
        <w:autoSpaceDE w:val="0"/>
        <w:autoSpaceDN w:val="0"/>
        <w:adjustRightInd w:val="0"/>
        <w:spacing w:line="240" w:lineRule="auto"/>
        <w:ind w:firstLine="426"/>
        <w:jc w:val="both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 Должно быть предусмотрено:</w:t>
      </w:r>
    </w:p>
    <w:p w:rsidR="0077740A" w:rsidRPr="004842DE" w:rsidRDefault="0077740A" w:rsidP="004842DE">
      <w:pPr>
        <w:suppressAutoHyphens/>
        <w:autoSpaceDE w:val="0"/>
        <w:autoSpaceDN w:val="0"/>
        <w:adjustRightInd w:val="0"/>
        <w:spacing w:line="240" w:lineRule="auto"/>
        <w:ind w:firstLine="426"/>
        <w:jc w:val="both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 - сообщение, отправляемое объекту; при этом содержание сообщения задает действие, которое должен выполнить объект-получатель, а также параметры, необходимые для выполнения заданного действия; получение сообщения означает выполнение объектом-получателем заданного действия;</w:t>
      </w:r>
    </w:p>
    <w:p w:rsidR="0077740A" w:rsidRPr="004842DE" w:rsidRDefault="0077740A" w:rsidP="004842DE">
      <w:pPr>
        <w:suppressAutoHyphens/>
        <w:autoSpaceDE w:val="0"/>
        <w:autoSpaceDN w:val="0"/>
        <w:adjustRightInd w:val="0"/>
        <w:spacing w:line="240" w:lineRule="auto"/>
        <w:ind w:right="88" w:firstLine="426"/>
        <w:jc w:val="both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 - подтверждение, направляемое объектом-получателем объекту-отправителю, сообщающее об успешном получении сообщения и выполнении получателем заданного действия;  получение подтверждения не требует никаких ответных действий. </w:t>
      </w:r>
    </w:p>
    <w:p w:rsidR="0077740A" w:rsidRPr="004842DE" w:rsidRDefault="0077740A" w:rsidP="004842DE">
      <w:pPr>
        <w:suppressAutoHyphens/>
        <w:autoSpaceDE w:val="0"/>
        <w:autoSpaceDN w:val="0"/>
        <w:adjustRightInd w:val="0"/>
        <w:spacing w:line="240" w:lineRule="auto"/>
        <w:ind w:right="88" w:firstLine="426"/>
        <w:jc w:val="both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3. Выбранные объекты трансформируются с помощью отношения наследования в объекты, способные выполнять роли проблемного почтового сервера (серверов) и проблемных почтовых клиентов.</w:t>
      </w:r>
    </w:p>
    <w:p w:rsidR="0077740A" w:rsidRPr="004842DE" w:rsidRDefault="0077740A" w:rsidP="004842DE">
      <w:pPr>
        <w:suppressAutoHyphens/>
        <w:autoSpaceDE w:val="0"/>
        <w:autoSpaceDN w:val="0"/>
        <w:adjustRightInd w:val="0"/>
        <w:spacing w:line="240" w:lineRule="auto"/>
        <w:ind w:right="88" w:firstLine="426"/>
        <w:jc w:val="both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4. Из новых объектов, способных обмениваться сообщениями, конструируется новая программа, обладающая теми же проблемными возможностями, что и исходная проблемная программа, и позволяющая обрабатывать как объекты, снабженные средствами развитого обмена сообщениями, так и объекты, не наделенные подобными средствами.</w:t>
      </w:r>
    </w:p>
    <w:p w:rsidR="008B0CBE" w:rsidRPr="004842DE" w:rsidRDefault="008B0CBE" w:rsidP="004842DE">
      <w:pPr>
        <w:suppressAutoHyphens/>
        <w:autoSpaceDE w:val="0"/>
        <w:spacing w:after="0" w:line="240" w:lineRule="auto"/>
        <w:ind w:firstLine="490"/>
        <w:rPr>
          <w:rFonts w:ascii="Candara" w:hAnsi="Candara"/>
          <w:sz w:val="24"/>
          <w:szCs w:val="24"/>
        </w:rPr>
      </w:pPr>
    </w:p>
    <w:p w:rsidR="0077740A" w:rsidRPr="004842DE" w:rsidRDefault="0077740A" w:rsidP="004842DE">
      <w:pPr>
        <w:suppressAutoHyphens/>
        <w:autoSpaceDE w:val="0"/>
        <w:spacing w:after="0" w:line="240" w:lineRule="auto"/>
        <w:ind w:firstLine="490"/>
        <w:rPr>
          <w:rFonts w:ascii="Candara" w:hAnsi="Candara"/>
          <w:sz w:val="24"/>
          <w:szCs w:val="24"/>
        </w:rPr>
      </w:pPr>
    </w:p>
    <w:p w:rsidR="008B0CBE" w:rsidRPr="004842DE" w:rsidRDefault="008B0CBE" w:rsidP="004842DE">
      <w:pPr>
        <w:suppressAutoHyphens/>
        <w:autoSpaceDE w:val="0"/>
        <w:spacing w:after="0" w:line="240" w:lineRule="auto"/>
        <w:ind w:firstLine="490"/>
        <w:rPr>
          <w:rFonts w:ascii="Candara" w:hAnsi="Candara"/>
          <w:b/>
          <w:bCs/>
          <w:sz w:val="24"/>
          <w:szCs w:val="24"/>
        </w:rPr>
      </w:pPr>
      <w:r w:rsidRPr="004842DE">
        <w:rPr>
          <w:rFonts w:ascii="Candara" w:hAnsi="Candara"/>
          <w:b/>
          <w:bCs/>
          <w:sz w:val="24"/>
          <w:szCs w:val="24"/>
        </w:rPr>
        <w:lastRenderedPageBreak/>
        <w:t>Результат модернизации</w:t>
      </w:r>
    </w:p>
    <w:p w:rsidR="008B0CBE" w:rsidRPr="004842DE" w:rsidRDefault="008B0CBE" w:rsidP="004842DE">
      <w:pPr>
        <w:pStyle w:val="a6"/>
        <w:ind w:firstLine="490"/>
        <w:rPr>
          <w:rFonts w:ascii="Candara" w:hAnsi="Candara"/>
          <w:color w:val="000000"/>
        </w:rPr>
      </w:pPr>
      <w:r w:rsidRPr="004842DE">
        <w:rPr>
          <w:rFonts w:ascii="Candara" w:hAnsi="Candara"/>
          <w:color w:val="000000"/>
        </w:rPr>
        <w:t xml:space="preserve">Объектно-ориентированная программа, использующая новые проблемные объекты, способные обмениваться сообщениями и образованные из объектов проблемной программы путем наследования механизма обмена сообщениями. </w:t>
      </w:r>
    </w:p>
    <w:p w:rsidR="008B0CBE" w:rsidRPr="004842DE" w:rsidRDefault="008B0CBE" w:rsidP="008B0CBE">
      <w:pPr>
        <w:shd w:val="clear" w:color="auto" w:fill="FFFFFF"/>
        <w:autoSpaceDE w:val="0"/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shd w:val="clear" w:color="auto" w:fill="FFFFFF"/>
        <w:autoSpaceDE w:val="0"/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shd w:val="clear" w:color="auto" w:fill="FFFFFF"/>
        <w:autoSpaceDE w:val="0"/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shd w:val="clear" w:color="auto" w:fill="FFFFFF"/>
        <w:autoSpaceDE w:val="0"/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pageBreakBefore/>
        <w:widowControl w:val="0"/>
        <w:numPr>
          <w:ilvl w:val="0"/>
          <w:numId w:val="4"/>
        </w:numPr>
        <w:suppressAutoHyphens/>
        <w:spacing w:after="0" w:line="240" w:lineRule="auto"/>
        <w:ind w:left="0" w:firstLine="490"/>
        <w:rPr>
          <w:rFonts w:ascii="Candara" w:hAnsi="Candara"/>
          <w:b/>
          <w:bCs/>
          <w:sz w:val="24"/>
          <w:szCs w:val="24"/>
        </w:rPr>
      </w:pPr>
      <w:r w:rsidRPr="004842DE">
        <w:rPr>
          <w:rFonts w:ascii="Candara" w:hAnsi="Candara"/>
          <w:b/>
          <w:bCs/>
          <w:sz w:val="24"/>
          <w:szCs w:val="24"/>
        </w:rPr>
        <w:lastRenderedPageBreak/>
        <w:t>Формулирование и обоснование основной идеи оснащения системы проблемных объектов средствами обмена сообщениями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pStyle w:val="a6"/>
        <w:ind w:firstLine="490"/>
        <w:rPr>
          <w:rFonts w:ascii="Candara" w:hAnsi="Candara"/>
        </w:rPr>
      </w:pPr>
      <w:r w:rsidRPr="004842DE">
        <w:rPr>
          <w:rFonts w:ascii="Candara" w:hAnsi="Candara"/>
        </w:rPr>
        <w:t xml:space="preserve">Программа, разработанная в лабораторной работе №3, выполняет перемещение </w:t>
      </w:r>
      <w:r w:rsidR="00611D46" w:rsidRPr="004842DE">
        <w:rPr>
          <w:rFonts w:ascii="Candara" w:hAnsi="Candara"/>
        </w:rPr>
        <w:t>закрытых поршневых механизмов</w:t>
      </w:r>
      <w:r w:rsidRPr="004842DE">
        <w:rPr>
          <w:rFonts w:ascii="Candara" w:hAnsi="Candara"/>
        </w:rPr>
        <w:t xml:space="preserve"> в указанную точку, или на определенное смещение.</w:t>
      </w:r>
    </w:p>
    <w:p w:rsidR="008B0CBE" w:rsidRPr="004842DE" w:rsidRDefault="00611D46" w:rsidP="008B0CBE">
      <w:pPr>
        <w:pStyle w:val="a6"/>
        <w:ind w:firstLine="490"/>
        <w:rPr>
          <w:rFonts w:ascii="Candara" w:hAnsi="Candara"/>
          <w:color w:val="000000"/>
        </w:rPr>
      </w:pPr>
      <w:r w:rsidRPr="004842DE">
        <w:rPr>
          <w:rFonts w:ascii="Candara" w:hAnsi="Candara"/>
          <w:color w:val="000000"/>
        </w:rPr>
        <w:t xml:space="preserve">Вид на </w:t>
      </w:r>
      <w:r w:rsidR="006737CE" w:rsidRPr="004842DE">
        <w:rPr>
          <w:rFonts w:ascii="Candara" w:hAnsi="Candara"/>
          <w:color w:val="000000"/>
        </w:rPr>
        <w:t>с</w:t>
      </w:r>
      <w:r w:rsidR="008B0CBE" w:rsidRPr="004842DE">
        <w:rPr>
          <w:rFonts w:ascii="Candara" w:hAnsi="Candara"/>
          <w:color w:val="000000"/>
        </w:rPr>
        <w:t xml:space="preserve"> выполняет роль сервера. </w:t>
      </w:r>
      <w:r w:rsidRPr="004842DE">
        <w:rPr>
          <w:rFonts w:ascii="Candara" w:hAnsi="Candara"/>
          <w:color w:val="000000"/>
        </w:rPr>
        <w:t>Закрытые механизмы</w:t>
      </w:r>
      <w:r w:rsidR="008B0CBE" w:rsidRPr="004842DE">
        <w:rPr>
          <w:rFonts w:ascii="Candara" w:hAnsi="Candara"/>
          <w:color w:val="000000"/>
        </w:rPr>
        <w:t xml:space="preserve">, содержатся в нем. Вид дает команду </w:t>
      </w:r>
      <w:r w:rsidRPr="004842DE">
        <w:rPr>
          <w:rFonts w:ascii="Candara" w:hAnsi="Candara"/>
          <w:color w:val="000000"/>
        </w:rPr>
        <w:t>механизмам</w:t>
      </w:r>
      <w:r w:rsidR="008B0CBE" w:rsidRPr="004842DE">
        <w:rPr>
          <w:rFonts w:ascii="Candara" w:hAnsi="Candara"/>
          <w:color w:val="000000"/>
        </w:rPr>
        <w:t xml:space="preserve"> передвинуться в точку или переместиться на некоторое смещение. Таким образом, можно реализовать схему обмена сообщениями, между видом на </w:t>
      </w:r>
      <w:r w:rsidR="00C40289" w:rsidRPr="004842DE">
        <w:rPr>
          <w:rFonts w:ascii="Candara" w:hAnsi="Candara"/>
          <w:color w:val="000000"/>
        </w:rPr>
        <w:t>стенд</w:t>
      </w:r>
      <w:r w:rsidR="008B0CBE" w:rsidRPr="004842DE">
        <w:rPr>
          <w:rFonts w:ascii="Candara" w:hAnsi="Candara"/>
          <w:color w:val="000000"/>
        </w:rPr>
        <w:t xml:space="preserve"> и </w:t>
      </w:r>
      <w:r w:rsidRPr="004842DE">
        <w:rPr>
          <w:rFonts w:ascii="Candara" w:hAnsi="Candara"/>
          <w:color w:val="000000"/>
        </w:rPr>
        <w:t>закрытыми механизмами</w:t>
      </w:r>
      <w:r w:rsidR="008B0CBE" w:rsidRPr="004842DE">
        <w:rPr>
          <w:rFonts w:ascii="Candara" w:hAnsi="Candara"/>
          <w:color w:val="000000"/>
        </w:rPr>
        <w:t>.</w:t>
      </w:r>
    </w:p>
    <w:p w:rsidR="008B0CBE" w:rsidRPr="004842DE" w:rsidRDefault="008B0CBE" w:rsidP="008B0CBE">
      <w:pPr>
        <w:pStyle w:val="a6"/>
        <w:ind w:firstLine="490"/>
        <w:rPr>
          <w:rFonts w:ascii="Candara" w:hAnsi="Candara"/>
          <w:color w:val="000000"/>
        </w:rPr>
      </w:pPr>
    </w:p>
    <w:p w:rsidR="008B0CBE" w:rsidRPr="004842DE" w:rsidRDefault="008B0CBE" w:rsidP="008B0CBE">
      <w:pPr>
        <w:widowControl w:val="0"/>
        <w:numPr>
          <w:ilvl w:val="0"/>
          <w:numId w:val="4"/>
        </w:numPr>
        <w:suppressAutoHyphens/>
        <w:spacing w:after="0" w:line="240" w:lineRule="auto"/>
        <w:ind w:left="0" w:firstLine="490"/>
        <w:rPr>
          <w:rFonts w:ascii="Candara" w:hAnsi="Candara"/>
          <w:b/>
          <w:bCs/>
          <w:color w:val="000000"/>
          <w:sz w:val="24"/>
          <w:szCs w:val="24"/>
        </w:rPr>
      </w:pPr>
      <w:r w:rsidRPr="004842DE">
        <w:rPr>
          <w:rFonts w:ascii="Candara" w:hAnsi="Candara"/>
          <w:b/>
          <w:bCs/>
          <w:color w:val="000000"/>
          <w:sz w:val="24"/>
          <w:szCs w:val="24"/>
        </w:rPr>
        <w:t>Разработка развернутой системы общения объектов, включающей структуру участников обмена сообщениями, виды сообщений, состав информации, входящей в сообщения, структуру сообщений, пути прохождения вариантов сообщений.</w:t>
      </w:r>
    </w:p>
    <w:p w:rsidR="008B0CBE" w:rsidRPr="004842DE" w:rsidRDefault="008B0CBE" w:rsidP="008B0CBE">
      <w:pPr>
        <w:pStyle w:val="a6"/>
        <w:ind w:firstLine="490"/>
        <w:rPr>
          <w:rFonts w:ascii="Candara" w:hAnsi="Candara"/>
          <w:color w:val="000000"/>
        </w:rPr>
      </w:pPr>
      <w:r w:rsidRPr="004842DE">
        <w:rPr>
          <w:rFonts w:ascii="Candara" w:hAnsi="Candara"/>
          <w:color w:val="000000"/>
        </w:rPr>
        <w:t>Согласно заданию на лабораторную работу №4, реализуется схема обмена сообщениями «сервер — клиент — сервер».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 xml:space="preserve">Можно четко выделить один объект-сервер - вид на </w:t>
      </w:r>
      <w:r w:rsidR="00C40289" w:rsidRPr="004842DE">
        <w:rPr>
          <w:rFonts w:ascii="Candara" w:hAnsi="Candara"/>
          <w:color w:val="000000"/>
          <w:sz w:val="24"/>
          <w:szCs w:val="24"/>
        </w:rPr>
        <w:t>стенд с механизмами</w:t>
      </w:r>
      <w:r w:rsidRPr="004842DE">
        <w:rPr>
          <w:rFonts w:ascii="Candara" w:hAnsi="Candara"/>
          <w:color w:val="000000"/>
          <w:sz w:val="24"/>
          <w:szCs w:val="24"/>
        </w:rPr>
        <w:t xml:space="preserve">, и множество объектов-клиентов — </w:t>
      </w:r>
      <w:r w:rsidR="006737CE" w:rsidRPr="004842DE">
        <w:rPr>
          <w:rFonts w:ascii="Candara" w:hAnsi="Candara"/>
          <w:color w:val="000000"/>
          <w:sz w:val="24"/>
          <w:szCs w:val="24"/>
        </w:rPr>
        <w:t>закрытые поршневыми механизмами</w:t>
      </w:r>
      <w:r w:rsidRPr="004842DE">
        <w:rPr>
          <w:rFonts w:ascii="Candara" w:hAnsi="Candara"/>
          <w:color w:val="000000"/>
          <w:sz w:val="24"/>
          <w:szCs w:val="24"/>
        </w:rPr>
        <w:t xml:space="preserve">. 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Виды передаваемых сообщений:</w:t>
      </w:r>
    </w:p>
    <w:p w:rsidR="008B0CBE" w:rsidRPr="004842DE" w:rsidRDefault="008B0CBE" w:rsidP="008B0CBE">
      <w:pPr>
        <w:widowControl w:val="0"/>
        <w:numPr>
          <w:ilvl w:val="0"/>
          <w:numId w:val="5"/>
        </w:numPr>
        <w:suppressAutoHyphens/>
        <w:spacing w:after="0" w:line="240" w:lineRule="auto"/>
        <w:ind w:left="0"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Командное сообщение (от сервера клиенту, с указанием действия и параметров)</w:t>
      </w:r>
    </w:p>
    <w:p w:rsidR="008B0CBE" w:rsidRPr="004842DE" w:rsidRDefault="008B0CBE" w:rsidP="008B0CBE">
      <w:pPr>
        <w:widowControl w:val="0"/>
        <w:numPr>
          <w:ilvl w:val="0"/>
          <w:numId w:val="5"/>
        </w:numPr>
        <w:suppressAutoHyphens/>
        <w:spacing w:after="0" w:line="240" w:lineRule="auto"/>
        <w:ind w:left="0"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Подтверждение получения (от сервера клиенту, сразу в ответ на полученное сообщение.)</w:t>
      </w:r>
    </w:p>
    <w:p w:rsidR="008B0CBE" w:rsidRPr="004842DE" w:rsidRDefault="008B0CBE" w:rsidP="008B0CBE">
      <w:pPr>
        <w:widowControl w:val="0"/>
        <w:numPr>
          <w:ilvl w:val="0"/>
          <w:numId w:val="5"/>
        </w:numPr>
        <w:suppressAutoHyphens/>
        <w:spacing w:after="0" w:line="240" w:lineRule="auto"/>
        <w:ind w:left="0"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Отчет о выполненном действии (от клиента к</w:t>
      </w:r>
      <w:r w:rsidR="006737CE" w:rsidRPr="004842DE">
        <w:rPr>
          <w:rFonts w:ascii="Candara" w:hAnsi="Candara"/>
          <w:color w:val="000000"/>
          <w:sz w:val="24"/>
          <w:szCs w:val="24"/>
        </w:rPr>
        <w:t xml:space="preserve"> серверу</w:t>
      </w:r>
      <w:r w:rsidRPr="004842DE">
        <w:rPr>
          <w:rFonts w:ascii="Candara" w:hAnsi="Candara"/>
          <w:color w:val="000000"/>
          <w:sz w:val="24"/>
          <w:szCs w:val="24"/>
        </w:rPr>
        <w:t>.)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В «командном сообщении» информационная часть содержит команду и соответствующие параметры:</w:t>
      </w:r>
    </w:p>
    <w:p w:rsidR="008B0CBE" w:rsidRPr="004842DE" w:rsidRDefault="006737C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ab/>
        <w:t>2</w:t>
      </w:r>
      <w:r w:rsidR="008B0CBE" w:rsidRPr="004842DE">
        <w:rPr>
          <w:rFonts w:ascii="Candara" w:hAnsi="Candara"/>
          <w:color w:val="000000"/>
          <w:sz w:val="24"/>
          <w:szCs w:val="24"/>
        </w:rPr>
        <w:t xml:space="preserve"> — Переместиться в указанную точку, передается точка.</w:t>
      </w:r>
    </w:p>
    <w:p w:rsidR="006737CE" w:rsidRPr="004842DE" w:rsidRDefault="006737C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ab/>
        <w:t>3</w:t>
      </w:r>
      <w:r w:rsidR="008B0CBE" w:rsidRPr="004842DE">
        <w:rPr>
          <w:rFonts w:ascii="Candara" w:hAnsi="Candara"/>
          <w:color w:val="000000"/>
          <w:sz w:val="24"/>
          <w:szCs w:val="24"/>
        </w:rPr>
        <w:t xml:space="preserve"> — Передвинуться на смещение, передаются параметры dx,dy</w:t>
      </w:r>
    </w:p>
    <w:p w:rsidR="006737CE" w:rsidRPr="004842DE" w:rsidRDefault="006737CE" w:rsidP="006737C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ab/>
        <w:t xml:space="preserve">4 — Передвинуть поршень на смещение 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dy</w:t>
      </w:r>
      <w:r w:rsidRPr="004842DE">
        <w:rPr>
          <w:rFonts w:ascii="Candara" w:hAnsi="Candara"/>
          <w:color w:val="000000"/>
          <w:sz w:val="24"/>
          <w:szCs w:val="24"/>
        </w:rPr>
        <w:t xml:space="preserve">, передаются параметры dx = 0,dy 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Пути прохождения сообщений: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1. «</w:t>
      </w:r>
      <w:r w:rsidR="004A56D7" w:rsidRPr="004842DE">
        <w:rPr>
          <w:rFonts w:ascii="Candara" w:hAnsi="Candara"/>
          <w:sz w:val="24"/>
          <w:szCs w:val="24"/>
        </w:rPr>
        <w:t>Вид на стенд</w:t>
      </w:r>
      <w:r w:rsidRPr="004842DE">
        <w:rPr>
          <w:rFonts w:ascii="Candara" w:hAnsi="Candara"/>
          <w:sz w:val="24"/>
          <w:szCs w:val="24"/>
        </w:rPr>
        <w:t xml:space="preserve">» отправляет </w:t>
      </w:r>
      <w:r w:rsidR="004A56D7" w:rsidRPr="004842DE">
        <w:rPr>
          <w:rFonts w:ascii="Candara" w:hAnsi="Candara"/>
          <w:sz w:val="24"/>
          <w:szCs w:val="24"/>
        </w:rPr>
        <w:t xml:space="preserve">«Механизму» </w:t>
      </w:r>
      <w:r w:rsidRPr="004842DE">
        <w:rPr>
          <w:rFonts w:ascii="Candara" w:hAnsi="Candara"/>
          <w:sz w:val="24"/>
          <w:szCs w:val="24"/>
        </w:rPr>
        <w:t xml:space="preserve"> сообщение.</w:t>
      </w:r>
    </w:p>
    <w:p w:rsidR="008B0CBE" w:rsidRPr="004842DE" w:rsidRDefault="004A56D7" w:rsidP="008B0CBE">
      <w:pPr>
        <w:spacing w:after="0"/>
        <w:ind w:firstLine="49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2. «Механизм</w:t>
      </w:r>
      <w:r w:rsidR="008B0CBE" w:rsidRPr="004842DE">
        <w:rPr>
          <w:rFonts w:ascii="Candara" w:hAnsi="Candara"/>
          <w:sz w:val="24"/>
          <w:szCs w:val="24"/>
        </w:rPr>
        <w:t>» получает сообщение.</w:t>
      </w:r>
    </w:p>
    <w:p w:rsidR="008B0CBE" w:rsidRPr="004842DE" w:rsidRDefault="004A56D7" w:rsidP="008B0CBE">
      <w:pPr>
        <w:spacing w:after="0"/>
        <w:ind w:firstLine="49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3</w:t>
      </w:r>
      <w:r w:rsidR="008B0CBE" w:rsidRPr="004842DE">
        <w:rPr>
          <w:rFonts w:ascii="Candara" w:hAnsi="Candara"/>
          <w:sz w:val="24"/>
          <w:szCs w:val="24"/>
        </w:rPr>
        <w:t xml:space="preserve">. </w:t>
      </w:r>
      <w:r w:rsidRPr="004842DE">
        <w:rPr>
          <w:rFonts w:ascii="Candara" w:hAnsi="Candara"/>
          <w:sz w:val="24"/>
          <w:szCs w:val="24"/>
        </w:rPr>
        <w:t xml:space="preserve">«Механизм» </w:t>
      </w:r>
      <w:r w:rsidR="008B0CBE" w:rsidRPr="004842DE">
        <w:rPr>
          <w:rFonts w:ascii="Candara" w:hAnsi="Candara"/>
          <w:sz w:val="24"/>
          <w:szCs w:val="24"/>
        </w:rPr>
        <w:t xml:space="preserve">отправляет </w:t>
      </w:r>
      <w:r w:rsidRPr="004842DE">
        <w:rPr>
          <w:rFonts w:ascii="Candara" w:hAnsi="Candara"/>
          <w:sz w:val="24"/>
          <w:szCs w:val="24"/>
        </w:rPr>
        <w:t xml:space="preserve">«Виду на стенд» </w:t>
      </w:r>
      <w:r w:rsidR="008B0CBE" w:rsidRPr="004842DE">
        <w:rPr>
          <w:rFonts w:ascii="Candara" w:hAnsi="Candara"/>
          <w:sz w:val="24"/>
          <w:szCs w:val="24"/>
        </w:rPr>
        <w:t xml:space="preserve"> отчет о выполненном действии</w:t>
      </w:r>
    </w:p>
    <w:p w:rsidR="008B0CBE" w:rsidRPr="004842DE" w:rsidRDefault="004A56D7" w:rsidP="008B0CBE">
      <w:pPr>
        <w:spacing w:after="0"/>
        <w:ind w:firstLine="49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4</w:t>
      </w:r>
      <w:r w:rsidR="008B0CBE" w:rsidRPr="004842DE">
        <w:rPr>
          <w:rFonts w:ascii="Candara" w:hAnsi="Candara"/>
          <w:sz w:val="24"/>
          <w:szCs w:val="24"/>
        </w:rPr>
        <w:t>.</w:t>
      </w:r>
      <w:r w:rsidRPr="004842DE">
        <w:rPr>
          <w:rFonts w:ascii="Candara" w:hAnsi="Candara"/>
          <w:sz w:val="24"/>
          <w:szCs w:val="24"/>
        </w:rPr>
        <w:t xml:space="preserve"> «Виду на стенд» отправляет  «Механизму»  </w:t>
      </w:r>
      <w:r w:rsidR="008B0CBE" w:rsidRPr="004842DE">
        <w:rPr>
          <w:rFonts w:ascii="Candara" w:hAnsi="Candara"/>
          <w:sz w:val="24"/>
          <w:szCs w:val="24"/>
        </w:rPr>
        <w:t>подтверждение о получении сообщения.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br/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pageBreakBefore/>
        <w:widowControl w:val="0"/>
        <w:numPr>
          <w:ilvl w:val="0"/>
          <w:numId w:val="4"/>
        </w:numPr>
        <w:suppressAutoHyphens/>
        <w:spacing w:after="0" w:line="240" w:lineRule="auto"/>
        <w:ind w:left="0" w:firstLine="490"/>
        <w:rPr>
          <w:rFonts w:ascii="Candara" w:hAnsi="Candara"/>
          <w:b/>
          <w:bCs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lastRenderedPageBreak/>
        <w:t xml:space="preserve"> </w:t>
      </w:r>
      <w:r w:rsidRPr="004842DE">
        <w:rPr>
          <w:rFonts w:ascii="Candara" w:hAnsi="Candara"/>
          <w:b/>
          <w:bCs/>
          <w:color w:val="000000"/>
          <w:sz w:val="24"/>
          <w:szCs w:val="24"/>
        </w:rPr>
        <w:t>Разработка архитектуры системы новых объектов, способных обмениваться сообщениями на основе схемы «почтовый клиент –почтовый сервер»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  <w:u w:val="single"/>
        </w:rPr>
      </w:pP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  <w:u w:val="single"/>
        </w:rPr>
      </w:pPr>
      <w:r w:rsidRPr="004842DE">
        <w:rPr>
          <w:rFonts w:ascii="Candara" w:hAnsi="Candara"/>
          <w:color w:val="000000"/>
          <w:sz w:val="24"/>
          <w:szCs w:val="24"/>
          <w:u w:val="single"/>
        </w:rPr>
        <w:t>Объект «Сервер-вид» (</w:t>
      </w:r>
      <w:r w:rsidR="00130279" w:rsidRPr="004842DE">
        <w:rPr>
          <w:rFonts w:ascii="Candara" w:hAnsi="Candara"/>
          <w:color w:val="000000"/>
          <w:sz w:val="24"/>
          <w:szCs w:val="24"/>
          <w:u w:val="single"/>
        </w:rPr>
        <w:t>С</w:t>
      </w:r>
      <w:r w:rsidR="00130279" w:rsidRPr="004842DE">
        <w:rPr>
          <w:rFonts w:ascii="Candara" w:hAnsi="Candara"/>
          <w:color w:val="000000"/>
          <w:sz w:val="24"/>
          <w:szCs w:val="24"/>
          <w:u w:val="single"/>
          <w:lang w:val="en-US"/>
        </w:rPr>
        <w:t>Server</w:t>
      </w:r>
      <w:r w:rsidRPr="004842DE">
        <w:rPr>
          <w:rFonts w:ascii="Candara" w:hAnsi="Candara"/>
          <w:color w:val="000000"/>
          <w:sz w:val="24"/>
          <w:szCs w:val="24"/>
          <w:u w:val="single"/>
        </w:rPr>
        <w:t>View)</w:t>
      </w:r>
    </w:p>
    <w:p w:rsidR="008B0CBE" w:rsidRPr="004842DE" w:rsidRDefault="008B0CBE" w:rsidP="008B0CBE">
      <w:pPr>
        <w:spacing w:after="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 xml:space="preserve">Расширяет функционал класса «Вид на </w:t>
      </w:r>
      <w:r w:rsidR="00130279" w:rsidRPr="004842DE">
        <w:rPr>
          <w:rFonts w:ascii="Candara" w:hAnsi="Candara"/>
          <w:color w:val="000000"/>
          <w:sz w:val="24"/>
          <w:szCs w:val="24"/>
        </w:rPr>
        <w:t>стенд с закрытыми поршневыми механизмами</w:t>
      </w:r>
      <w:r w:rsidRPr="004842DE">
        <w:rPr>
          <w:rFonts w:ascii="Candara" w:hAnsi="Candara"/>
          <w:color w:val="000000"/>
          <w:sz w:val="24"/>
          <w:szCs w:val="24"/>
        </w:rPr>
        <w:t>», добавляя возможность обмена сообщениями.</w:t>
      </w:r>
    </w:p>
    <w:p w:rsidR="008B0CBE" w:rsidRPr="004842DE" w:rsidRDefault="008B0CBE" w:rsidP="008B0CBE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Состав атрибутов остается неизменным.</w:t>
      </w:r>
    </w:p>
    <w:p w:rsidR="008B0CBE" w:rsidRPr="004842DE" w:rsidRDefault="008B0CBE" w:rsidP="008B0CBE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Способен получать сообщения только от зарегистрированных клиентов и отправлять тоже только зарегистрированным клиентам.</w:t>
      </w:r>
    </w:p>
    <w:p w:rsidR="008B0CBE" w:rsidRPr="004842DE" w:rsidRDefault="008B0CBE" w:rsidP="008B0CBE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Отправка подтверждения о получении сообщения обеспечивается системой классов разработанных в лабораторной работе №4.</w:t>
      </w:r>
    </w:p>
    <w:p w:rsidR="008B0CBE" w:rsidRPr="004842DE" w:rsidRDefault="008B0CBE" w:rsidP="008B0CBE">
      <w:pPr>
        <w:spacing w:after="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spacing w:after="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  <w:u w:val="single"/>
        </w:rPr>
      </w:pPr>
      <w:r w:rsidRPr="004842DE">
        <w:rPr>
          <w:rFonts w:ascii="Candara" w:hAnsi="Candara"/>
          <w:color w:val="000000"/>
          <w:sz w:val="24"/>
          <w:szCs w:val="24"/>
          <w:u w:val="single"/>
        </w:rPr>
        <w:t>Объект «Клиент-</w:t>
      </w:r>
      <w:r w:rsidR="00130279" w:rsidRPr="004842DE">
        <w:rPr>
          <w:rFonts w:ascii="Candara" w:hAnsi="Candara"/>
          <w:color w:val="000000"/>
          <w:sz w:val="24"/>
          <w:szCs w:val="24"/>
          <w:u w:val="single"/>
        </w:rPr>
        <w:t>закрытый механизм</w:t>
      </w:r>
      <w:r w:rsidRPr="004842DE">
        <w:rPr>
          <w:rFonts w:ascii="Candara" w:hAnsi="Candara"/>
          <w:color w:val="000000"/>
          <w:sz w:val="24"/>
          <w:szCs w:val="24"/>
          <w:u w:val="single"/>
        </w:rPr>
        <w:t>» (</w:t>
      </w:r>
      <w:r w:rsidR="00130279" w:rsidRPr="004842DE">
        <w:rPr>
          <w:rFonts w:ascii="Candara" w:hAnsi="Candara"/>
          <w:color w:val="000000"/>
          <w:sz w:val="24"/>
          <w:szCs w:val="24"/>
          <w:u w:val="single"/>
          <w:lang w:val="en-US"/>
        </w:rPr>
        <w:t>CClientClosedPistonMechanism</w:t>
      </w:r>
      <w:r w:rsidRPr="004842DE">
        <w:rPr>
          <w:rFonts w:ascii="Candara" w:hAnsi="Candara"/>
          <w:color w:val="000000"/>
          <w:sz w:val="24"/>
          <w:szCs w:val="24"/>
          <w:u w:val="single"/>
        </w:rPr>
        <w:t>)</w:t>
      </w:r>
    </w:p>
    <w:p w:rsidR="008B0CBE" w:rsidRPr="004842DE" w:rsidRDefault="008B0CBE" w:rsidP="008B0CBE">
      <w:pPr>
        <w:spacing w:after="0"/>
        <w:rPr>
          <w:rFonts w:ascii="Candara" w:hAnsi="Candara"/>
          <w:color w:val="000000"/>
          <w:sz w:val="24"/>
          <w:szCs w:val="24"/>
          <w:u w:val="single"/>
        </w:rPr>
      </w:pPr>
    </w:p>
    <w:p w:rsidR="008B0CBE" w:rsidRPr="004842DE" w:rsidRDefault="008B0CBE" w:rsidP="008B0CBE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По составу атрибутов ничем не отличается от «</w:t>
      </w:r>
      <w:r w:rsidR="00130279" w:rsidRPr="004842DE">
        <w:rPr>
          <w:rFonts w:ascii="Candara" w:hAnsi="Candara"/>
          <w:color w:val="000000"/>
          <w:sz w:val="24"/>
          <w:szCs w:val="24"/>
        </w:rPr>
        <w:t>Закрытый поршневой механизм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8B0CBE" w:rsidRPr="004842DE" w:rsidRDefault="008B0CBE" w:rsidP="008B0CBE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Способен получать сообщения от Сервера-вида и отправлять сообщения серверу-виду.</w:t>
      </w:r>
    </w:p>
    <w:p w:rsidR="008B0CBE" w:rsidRPr="004842DE" w:rsidRDefault="008B0CBE" w:rsidP="008B0CBE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 xml:space="preserve">Переопределяет метод </w:t>
      </w:r>
      <w:r w:rsidR="00130279" w:rsidRPr="004842DE">
        <w:rPr>
          <w:rFonts w:ascii="Candara" w:hAnsi="Candara"/>
          <w:color w:val="000000"/>
          <w:sz w:val="24"/>
          <w:szCs w:val="24"/>
          <w:lang w:val="en-US"/>
        </w:rPr>
        <w:t>Action</w:t>
      </w:r>
      <w:r w:rsidRPr="004842DE">
        <w:rPr>
          <w:rFonts w:ascii="Candara" w:hAnsi="Candara"/>
          <w:color w:val="000000"/>
          <w:sz w:val="24"/>
          <w:szCs w:val="24"/>
        </w:rPr>
        <w:t xml:space="preserve">() базового класса </w:t>
      </w:r>
      <w:r w:rsidR="00130279" w:rsidRPr="004842DE">
        <w:rPr>
          <w:rFonts w:ascii="Candara" w:hAnsi="Candara"/>
          <w:color w:val="000000"/>
          <w:sz w:val="24"/>
          <w:szCs w:val="24"/>
          <w:lang w:val="en-US"/>
        </w:rPr>
        <w:t>C</w:t>
      </w:r>
      <w:r w:rsidRPr="004842DE">
        <w:rPr>
          <w:rFonts w:ascii="Candara" w:hAnsi="Candara"/>
          <w:color w:val="000000"/>
          <w:sz w:val="24"/>
          <w:szCs w:val="24"/>
        </w:rPr>
        <w:t>Client, для осуществления необходимой обработки сообщения и выполнения указанного действия.</w:t>
      </w:r>
    </w:p>
    <w:p w:rsidR="008B0CBE" w:rsidRPr="004842DE" w:rsidRDefault="008B0CBE" w:rsidP="008B0CBE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 xml:space="preserve">При получении «Командного сообщения» сразу же начинает его обработку, а затем </w:t>
      </w:r>
      <w:r w:rsidR="00130279" w:rsidRPr="004842DE">
        <w:rPr>
          <w:rFonts w:ascii="Candara" w:hAnsi="Candara"/>
          <w:color w:val="000000"/>
          <w:sz w:val="24"/>
          <w:szCs w:val="24"/>
        </w:rPr>
        <w:t xml:space="preserve">отправку отчета о выполнении </w:t>
      </w:r>
      <w:r w:rsidRPr="004842DE">
        <w:rPr>
          <w:rFonts w:ascii="Candara" w:hAnsi="Candara"/>
          <w:color w:val="000000"/>
          <w:sz w:val="24"/>
          <w:szCs w:val="24"/>
        </w:rPr>
        <w:t>сервер</w:t>
      </w:r>
      <w:r w:rsidR="00130279" w:rsidRPr="004842DE">
        <w:rPr>
          <w:rFonts w:ascii="Candara" w:hAnsi="Candara"/>
          <w:color w:val="000000"/>
          <w:sz w:val="24"/>
          <w:szCs w:val="24"/>
        </w:rPr>
        <w:t>у</w:t>
      </w:r>
      <w:r w:rsidRPr="004842DE">
        <w:rPr>
          <w:rFonts w:ascii="Candara" w:hAnsi="Candara"/>
          <w:color w:val="000000"/>
          <w:sz w:val="24"/>
          <w:szCs w:val="24"/>
        </w:rPr>
        <w:t>.</w:t>
      </w:r>
    </w:p>
    <w:p w:rsidR="008B0CBE" w:rsidRPr="004842DE" w:rsidRDefault="008B0CBE" w:rsidP="008B0CBE">
      <w:pPr>
        <w:spacing w:after="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spacing w:after="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widowControl w:val="0"/>
        <w:numPr>
          <w:ilvl w:val="0"/>
          <w:numId w:val="4"/>
        </w:numPr>
        <w:suppressAutoHyphens/>
        <w:spacing w:after="0" w:line="240" w:lineRule="auto"/>
        <w:ind w:left="0" w:firstLine="490"/>
        <w:rPr>
          <w:rFonts w:ascii="Candara" w:hAnsi="Candara"/>
          <w:b/>
          <w:bCs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 xml:space="preserve"> </w:t>
      </w:r>
      <w:r w:rsidRPr="004842DE">
        <w:rPr>
          <w:rFonts w:ascii="Candara" w:hAnsi="Candara"/>
          <w:b/>
          <w:bCs/>
          <w:color w:val="000000"/>
          <w:sz w:val="24"/>
          <w:szCs w:val="24"/>
        </w:rPr>
        <w:t>Формирование с помощью наследования классов для новых проблемных объектов, способных обмениваться сообщениями.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b/>
          <w:bCs/>
          <w:color w:val="000000"/>
          <w:sz w:val="24"/>
          <w:szCs w:val="24"/>
        </w:rPr>
      </w:pPr>
    </w:p>
    <w:p w:rsidR="008B0CBE" w:rsidRPr="004842DE" w:rsidRDefault="008B0CBE" w:rsidP="008B0CBE">
      <w:pPr>
        <w:spacing w:after="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ab/>
        <w:t>Класс «Сервер-вид» наследуется от класса «Сервер» и класса «</w:t>
      </w:r>
      <w:r w:rsidR="00130279" w:rsidRPr="004842DE">
        <w:rPr>
          <w:rFonts w:ascii="Candara" w:hAnsi="Candara"/>
          <w:color w:val="000000"/>
          <w:sz w:val="24"/>
          <w:szCs w:val="24"/>
        </w:rPr>
        <w:t>Вид на стенд с поршневыми механизмами</w:t>
      </w:r>
      <w:r w:rsidRPr="004842DE">
        <w:rPr>
          <w:rFonts w:ascii="Candara" w:hAnsi="Candara"/>
          <w:color w:val="000000"/>
          <w:sz w:val="24"/>
          <w:szCs w:val="24"/>
        </w:rPr>
        <w:t>», т. к. он является одновременно и сервером и видом.</w:t>
      </w:r>
    </w:p>
    <w:p w:rsidR="008B0CBE" w:rsidRPr="004842DE" w:rsidRDefault="008B0CBE" w:rsidP="008B0CBE">
      <w:pPr>
        <w:spacing w:after="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ab/>
        <w:t>Класс «Клиент-</w:t>
      </w:r>
      <w:r w:rsidR="00130279" w:rsidRPr="004842DE">
        <w:rPr>
          <w:rFonts w:ascii="Candara" w:hAnsi="Candara"/>
          <w:color w:val="000000"/>
          <w:sz w:val="24"/>
          <w:szCs w:val="24"/>
        </w:rPr>
        <w:t>механизм</w:t>
      </w:r>
      <w:r w:rsidRPr="004842DE">
        <w:rPr>
          <w:rFonts w:ascii="Candara" w:hAnsi="Candara"/>
          <w:color w:val="000000"/>
          <w:sz w:val="24"/>
          <w:szCs w:val="24"/>
        </w:rPr>
        <w:t>» наследуется от класса «Клиент» и класса «</w:t>
      </w:r>
      <w:r w:rsidR="00130279" w:rsidRPr="004842DE">
        <w:rPr>
          <w:rFonts w:ascii="Candara" w:hAnsi="Candara"/>
          <w:color w:val="000000"/>
          <w:sz w:val="24"/>
          <w:szCs w:val="24"/>
        </w:rPr>
        <w:t>Закрытый поршневой механизм</w:t>
      </w:r>
      <w:r w:rsidRPr="004842DE">
        <w:rPr>
          <w:rFonts w:ascii="Candara" w:hAnsi="Candara"/>
          <w:color w:val="000000"/>
          <w:sz w:val="24"/>
          <w:szCs w:val="24"/>
        </w:rPr>
        <w:t xml:space="preserve">», т. к. он является одновременно и клиентом и </w:t>
      </w:r>
      <w:r w:rsidR="00130279" w:rsidRPr="004842DE">
        <w:rPr>
          <w:rFonts w:ascii="Candara" w:hAnsi="Candara"/>
          <w:color w:val="000000"/>
          <w:sz w:val="24"/>
          <w:szCs w:val="24"/>
        </w:rPr>
        <w:t>поршневым механизмом</w:t>
      </w:r>
      <w:r w:rsidRPr="004842DE">
        <w:rPr>
          <w:rFonts w:ascii="Candara" w:hAnsi="Candara"/>
          <w:color w:val="000000"/>
          <w:sz w:val="24"/>
          <w:szCs w:val="24"/>
        </w:rPr>
        <w:t>.</w:t>
      </w:r>
    </w:p>
    <w:p w:rsidR="008B0CBE" w:rsidRPr="004842DE" w:rsidRDefault="008B0CBE" w:rsidP="008B0CBE">
      <w:pPr>
        <w:spacing w:after="0"/>
        <w:rPr>
          <w:rFonts w:ascii="Candara" w:hAnsi="Candara"/>
          <w:b/>
          <w:bCs/>
          <w:color w:val="000000"/>
          <w:sz w:val="24"/>
          <w:szCs w:val="24"/>
        </w:rPr>
      </w:pPr>
    </w:p>
    <w:p w:rsidR="008B0CBE" w:rsidRPr="004842DE" w:rsidRDefault="008B0CBE" w:rsidP="008B0CBE">
      <w:pPr>
        <w:widowControl w:val="0"/>
        <w:numPr>
          <w:ilvl w:val="0"/>
          <w:numId w:val="4"/>
        </w:numPr>
        <w:suppressAutoHyphens/>
        <w:spacing w:after="0" w:line="240" w:lineRule="auto"/>
        <w:ind w:left="0" w:firstLine="490"/>
        <w:rPr>
          <w:rFonts w:ascii="Candara" w:hAnsi="Candara"/>
          <w:b/>
          <w:bCs/>
          <w:color w:val="000000"/>
          <w:sz w:val="24"/>
          <w:szCs w:val="24"/>
        </w:rPr>
      </w:pPr>
      <w:r w:rsidRPr="004842DE">
        <w:rPr>
          <w:rFonts w:ascii="Candara" w:hAnsi="Candara"/>
          <w:b/>
          <w:bCs/>
          <w:color w:val="000000"/>
          <w:sz w:val="24"/>
          <w:szCs w:val="24"/>
        </w:rPr>
        <w:t>Проектирование системы описаний классов как системы файлов на языке С++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b/>
          <w:bCs/>
          <w:color w:val="000000"/>
          <w:sz w:val="24"/>
          <w:szCs w:val="24"/>
        </w:rPr>
      </w:pPr>
    </w:p>
    <w:p w:rsidR="008B0CBE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</w:t>
      </w:r>
      <w:r w:rsidR="008B0CBE" w:rsidRPr="004842DE">
        <w:rPr>
          <w:rFonts w:ascii="Candara" w:hAnsi="Candara"/>
          <w:color w:val="000000"/>
          <w:sz w:val="24"/>
          <w:szCs w:val="24"/>
        </w:rPr>
        <w:t>Point.h</w:t>
      </w:r>
      <w:r w:rsidR="008B0CBE" w:rsidRPr="004842DE">
        <w:rPr>
          <w:rFonts w:ascii="Candara" w:hAnsi="Candara"/>
          <w:color w:val="000000"/>
          <w:sz w:val="24"/>
          <w:szCs w:val="24"/>
        </w:rPr>
        <w:tab/>
      </w:r>
      <w:r w:rsidR="008B0CBE"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>Проект</w:t>
      </w:r>
      <w:r w:rsidR="008B0CBE" w:rsidRPr="004842DE">
        <w:rPr>
          <w:rFonts w:ascii="Candara" w:hAnsi="Candara"/>
          <w:color w:val="000000"/>
          <w:sz w:val="24"/>
          <w:szCs w:val="24"/>
        </w:rPr>
        <w:t xml:space="preserve"> класса «Точка»</w:t>
      </w:r>
    </w:p>
    <w:p w:rsidR="008B0CBE" w:rsidRPr="00A2302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</w:t>
      </w:r>
      <w:r w:rsidR="008B0CBE" w:rsidRPr="004842DE">
        <w:rPr>
          <w:rFonts w:ascii="Candara" w:hAnsi="Candara"/>
          <w:color w:val="000000"/>
          <w:sz w:val="24"/>
          <w:szCs w:val="24"/>
        </w:rPr>
        <w:t>Point.cpp</w:t>
      </w:r>
      <w:r w:rsidR="008B0CBE" w:rsidRPr="004842DE">
        <w:rPr>
          <w:rFonts w:ascii="Candara" w:hAnsi="Candara"/>
          <w:color w:val="000000"/>
          <w:sz w:val="24"/>
          <w:szCs w:val="24"/>
        </w:rPr>
        <w:tab/>
        <w:t>Определение класса «Точка»</w:t>
      </w:r>
    </w:p>
    <w:p w:rsidR="001A7942" w:rsidRPr="004842DE" w:rsidRDefault="001A7942" w:rsidP="001A7942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CTria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«Треугольник»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CTria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 xml:space="preserve">              Определение класса «Треугольник»</w:t>
      </w:r>
    </w:p>
    <w:p w:rsidR="001A7942" w:rsidRPr="004842DE" w:rsidRDefault="001A7942" w:rsidP="001A7942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CSection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«Отрезок»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CSection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«Отрезок»</w:t>
      </w:r>
    </w:p>
    <w:p w:rsidR="001A7942" w:rsidRPr="004842DE" w:rsidRDefault="001A7942" w:rsidP="001A7942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CRect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«Прямоугольник»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CRect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«Прямоугольник»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CListND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  <w:t xml:space="preserve">Проект класса «Элемент кольцевого списка»        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lastRenderedPageBreak/>
        <w:t>CListN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«Элемент кольцевого списка»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CList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«Кольцевой список»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CListD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«Кольцевой список»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CCup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«Цилиндрический стакан»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CCup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«Цилиндрический стакан»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CPiston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«Поршень»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CPiston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«Поршень»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CPMec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«Поршневой механизм»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CPMec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«Поршневой механизм»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CPCMec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Закрытый поршневой механизм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CPCMec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Закрытый поршневой механизм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CPColl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Набор поршневых механизмов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CPColl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Набор поршневых механизмов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CCover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Крышка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CCover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Крышка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CView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Вид на стенд с поршневыми механизмами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CView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Вид на стенд с поршневыми механизмами</w:t>
      </w:r>
      <w:r w:rsidRPr="004842DE">
        <w:rPr>
          <w:rFonts w:ascii="Candara" w:hAnsi="Candara"/>
          <w:color w:val="000000"/>
          <w:sz w:val="24"/>
          <w:szCs w:val="24"/>
        </w:rPr>
        <w:t>»</w:t>
      </w:r>
      <w:r w:rsidRPr="004842DE">
        <w:rPr>
          <w:rFonts w:ascii="Candara" w:hAnsi="Candara"/>
          <w:color w:val="000000"/>
          <w:sz w:val="24"/>
          <w:szCs w:val="24"/>
        </w:rPr>
        <w:tab/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CMsg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Сообщение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CMsg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Сообщение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CCLIENT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  <w:t>Проект</w:t>
      </w:r>
      <w:r w:rsidR="007751CC" w:rsidRPr="004842DE">
        <w:rPr>
          <w:rFonts w:ascii="Candara" w:hAnsi="Candara"/>
          <w:color w:val="000000"/>
          <w:sz w:val="24"/>
          <w:szCs w:val="24"/>
        </w:rPr>
        <w:t xml:space="preserve"> класса «Клиент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CCLIENT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Клиент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CServer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Сервер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CServer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Сервер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CSView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Сервер - вид на поршневые механизмы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CSView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Сервер - вид на поршневые механизмы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CCPCMec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h</w:t>
      </w:r>
      <w:r w:rsidRPr="004842DE">
        <w:rPr>
          <w:rFonts w:ascii="Candara" w:hAnsi="Candara"/>
          <w:color w:val="000000"/>
          <w:sz w:val="24"/>
          <w:szCs w:val="24"/>
        </w:rPr>
        <w:tab/>
        <w:t>Проект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Клиент - закрытый поршневой механизм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1A7942" w:rsidRPr="004842DE" w:rsidRDefault="001A7942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  <w:lang w:val="en-US"/>
        </w:rPr>
        <w:t>CCPCMec</w:t>
      </w:r>
      <w:r w:rsidRPr="004842DE">
        <w:rPr>
          <w:rFonts w:ascii="Candara" w:hAnsi="Candara"/>
          <w:color w:val="000000"/>
          <w:sz w:val="24"/>
          <w:szCs w:val="24"/>
        </w:rPr>
        <w:t>.</w:t>
      </w:r>
      <w:r w:rsidRPr="004842DE">
        <w:rPr>
          <w:rFonts w:ascii="Candara" w:hAnsi="Candara"/>
          <w:color w:val="000000"/>
          <w:sz w:val="24"/>
          <w:szCs w:val="24"/>
          <w:lang w:val="en-US"/>
        </w:rPr>
        <w:t>cpp</w:t>
      </w:r>
      <w:r w:rsidRPr="004842DE">
        <w:rPr>
          <w:rFonts w:ascii="Candara" w:hAnsi="Candara"/>
          <w:color w:val="000000"/>
          <w:sz w:val="24"/>
          <w:szCs w:val="24"/>
        </w:rPr>
        <w:tab/>
        <w:t>Определение класса «</w:t>
      </w:r>
      <w:r w:rsidR="007751CC" w:rsidRPr="004842DE">
        <w:rPr>
          <w:rFonts w:ascii="Candara" w:hAnsi="Candara"/>
          <w:color w:val="000000"/>
          <w:sz w:val="24"/>
          <w:szCs w:val="24"/>
        </w:rPr>
        <w:t>Клиент - закрытый поршневой механизм</w:t>
      </w:r>
      <w:r w:rsidRPr="004842DE">
        <w:rPr>
          <w:rFonts w:ascii="Candara" w:hAnsi="Candara"/>
          <w:color w:val="000000"/>
          <w:sz w:val="24"/>
          <w:szCs w:val="24"/>
        </w:rPr>
        <w:t>»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  <w:r w:rsidRPr="004842DE">
        <w:rPr>
          <w:rFonts w:ascii="Candara" w:hAnsi="Candara"/>
          <w:color w:val="000000"/>
          <w:sz w:val="24"/>
          <w:szCs w:val="24"/>
        </w:rPr>
        <w:t>main.cpp</w:t>
      </w:r>
      <w:r w:rsidRPr="004842DE">
        <w:rPr>
          <w:rFonts w:ascii="Candara" w:hAnsi="Candara"/>
          <w:color w:val="000000"/>
          <w:sz w:val="24"/>
          <w:szCs w:val="24"/>
        </w:rPr>
        <w:tab/>
      </w:r>
      <w:r w:rsidRPr="004842DE">
        <w:rPr>
          <w:rFonts w:ascii="Candara" w:hAnsi="Candara"/>
          <w:color w:val="000000"/>
          <w:sz w:val="24"/>
          <w:szCs w:val="24"/>
        </w:rPr>
        <w:tab/>
        <w:t>Тестирующая программа и вспомогательные функции.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Default="008B0CBE" w:rsidP="008B0CBE">
      <w:pPr>
        <w:spacing w:after="0"/>
        <w:ind w:firstLine="490"/>
        <w:rPr>
          <w:rFonts w:ascii="Candara" w:hAnsi="Candara"/>
          <w:color w:val="000000"/>
          <w:sz w:val="24"/>
          <w:szCs w:val="24"/>
        </w:rPr>
      </w:pPr>
    </w:p>
    <w:p w:rsidR="008B0CBE" w:rsidRPr="004842DE" w:rsidRDefault="008B0CBE" w:rsidP="008B0CBE">
      <w:pPr>
        <w:widowControl w:val="0"/>
        <w:numPr>
          <w:ilvl w:val="0"/>
          <w:numId w:val="4"/>
        </w:numPr>
        <w:suppressAutoHyphens/>
        <w:spacing w:after="0" w:line="240" w:lineRule="auto"/>
        <w:ind w:left="0" w:firstLine="490"/>
        <w:rPr>
          <w:rFonts w:ascii="Candara" w:hAnsi="Candara"/>
          <w:b/>
          <w:bCs/>
          <w:color w:val="000000"/>
          <w:sz w:val="24"/>
          <w:szCs w:val="24"/>
        </w:rPr>
      </w:pPr>
      <w:r w:rsidRPr="004842DE">
        <w:rPr>
          <w:rFonts w:ascii="Candara" w:hAnsi="Candara"/>
          <w:b/>
          <w:bCs/>
          <w:color w:val="000000"/>
          <w:sz w:val="24"/>
          <w:szCs w:val="24"/>
        </w:rPr>
        <w:t>Количественные характеристики программы на C++</w:t>
      </w:r>
    </w:p>
    <w:p w:rsidR="0077740A" w:rsidRPr="004842DE" w:rsidRDefault="0077740A" w:rsidP="0077740A">
      <w:pPr>
        <w:rPr>
          <w:rFonts w:ascii="Candara" w:hAnsi="Candara"/>
          <w:sz w:val="24"/>
          <w:szCs w:val="24"/>
        </w:rPr>
      </w:pPr>
    </w:p>
    <w:p w:rsidR="004842DE" w:rsidRDefault="0077740A" w:rsidP="004842DE">
      <w:pPr>
        <w:spacing w:after="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Общая длина текста программы: 4</w:t>
      </w:r>
      <w:r w:rsidR="004842DE" w:rsidRPr="004842DE">
        <w:rPr>
          <w:rFonts w:ascii="Candara" w:hAnsi="Candara"/>
          <w:sz w:val="24"/>
          <w:szCs w:val="24"/>
        </w:rPr>
        <w:t>149</w:t>
      </w:r>
    </w:p>
    <w:p w:rsidR="0077740A" w:rsidRPr="004842DE" w:rsidRDefault="0077740A" w:rsidP="004842DE">
      <w:pPr>
        <w:spacing w:after="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Размер тестирующей программы: </w:t>
      </w:r>
      <w:r w:rsidR="004842DE" w:rsidRPr="004842DE">
        <w:rPr>
          <w:rFonts w:ascii="Candara" w:hAnsi="Candara"/>
          <w:sz w:val="24"/>
          <w:szCs w:val="24"/>
        </w:rPr>
        <w:t>1035</w:t>
      </w:r>
    </w:p>
    <w:p w:rsidR="0077740A" w:rsidRPr="004842DE" w:rsidRDefault="0077740A" w:rsidP="004842DE">
      <w:pPr>
        <w:spacing w:after="0"/>
        <w:rPr>
          <w:rFonts w:ascii="Candara" w:hAnsi="Candara"/>
          <w:sz w:val="24"/>
          <w:szCs w:val="24"/>
        </w:rPr>
      </w:pPr>
    </w:p>
    <w:p w:rsidR="0077740A" w:rsidRPr="004842DE" w:rsidRDefault="0077740A" w:rsidP="004842DE">
      <w:pPr>
        <w:spacing w:after="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Общее количество классов: </w:t>
      </w:r>
      <w:r w:rsidR="004842DE" w:rsidRPr="004842DE">
        <w:rPr>
          <w:rFonts w:ascii="Candara" w:hAnsi="Candara"/>
          <w:sz w:val="24"/>
          <w:szCs w:val="24"/>
        </w:rPr>
        <w:t>18</w:t>
      </w:r>
    </w:p>
    <w:p w:rsidR="0077740A" w:rsidRPr="004842DE" w:rsidRDefault="0077740A" w:rsidP="004842DE">
      <w:pPr>
        <w:spacing w:after="0"/>
        <w:ind w:firstLine="284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>Количество классов</w:t>
      </w:r>
      <w:r w:rsidR="004842DE" w:rsidRPr="004842DE">
        <w:rPr>
          <w:rFonts w:ascii="Candara" w:hAnsi="Candara"/>
          <w:sz w:val="24"/>
          <w:szCs w:val="24"/>
        </w:rPr>
        <w:t xml:space="preserve"> без изменений</w:t>
      </w:r>
      <w:r w:rsidRPr="004842DE">
        <w:rPr>
          <w:rFonts w:ascii="Candara" w:hAnsi="Candara"/>
          <w:sz w:val="24"/>
          <w:szCs w:val="24"/>
        </w:rPr>
        <w:t>: 1</w:t>
      </w:r>
      <w:r w:rsidR="004842DE" w:rsidRPr="004842DE">
        <w:rPr>
          <w:rFonts w:ascii="Candara" w:hAnsi="Candara"/>
          <w:sz w:val="24"/>
          <w:szCs w:val="24"/>
        </w:rPr>
        <w:t>3</w:t>
      </w:r>
    </w:p>
    <w:p w:rsidR="0077740A" w:rsidRPr="004842DE" w:rsidRDefault="0077740A" w:rsidP="004842DE">
      <w:pPr>
        <w:spacing w:after="0"/>
        <w:ind w:firstLine="284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Количество новых классов: </w:t>
      </w:r>
      <w:r w:rsidR="004842DE" w:rsidRPr="004842DE">
        <w:rPr>
          <w:rFonts w:ascii="Candara" w:hAnsi="Candara"/>
          <w:sz w:val="24"/>
          <w:szCs w:val="24"/>
        </w:rPr>
        <w:t>2</w:t>
      </w:r>
    </w:p>
    <w:p w:rsidR="0077740A" w:rsidRPr="00A2302E" w:rsidRDefault="0077740A" w:rsidP="004842DE">
      <w:pPr>
        <w:spacing w:after="0"/>
        <w:ind w:firstLine="284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Модифицированных классов: </w:t>
      </w:r>
      <w:r w:rsidR="004842DE" w:rsidRPr="00A2302E">
        <w:rPr>
          <w:rFonts w:ascii="Candara" w:hAnsi="Candara"/>
          <w:sz w:val="24"/>
          <w:szCs w:val="24"/>
        </w:rPr>
        <w:t>3</w:t>
      </w:r>
    </w:p>
    <w:p w:rsidR="0077740A" w:rsidRPr="004842DE" w:rsidRDefault="0077740A" w:rsidP="004842DE">
      <w:pPr>
        <w:spacing w:after="0"/>
        <w:rPr>
          <w:rFonts w:ascii="Candara" w:hAnsi="Candara"/>
          <w:sz w:val="24"/>
          <w:szCs w:val="24"/>
        </w:rPr>
      </w:pPr>
    </w:p>
    <w:p w:rsidR="0077740A" w:rsidRPr="004842DE" w:rsidRDefault="0077740A" w:rsidP="004842DE">
      <w:pPr>
        <w:spacing w:after="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Всего файлов: </w:t>
      </w:r>
      <w:r w:rsidR="004842DE" w:rsidRPr="004842DE">
        <w:rPr>
          <w:rFonts w:ascii="Candara" w:hAnsi="Candara"/>
          <w:sz w:val="24"/>
          <w:szCs w:val="24"/>
        </w:rPr>
        <w:t>36</w:t>
      </w:r>
    </w:p>
    <w:p w:rsidR="0077740A" w:rsidRPr="004842DE" w:rsidRDefault="0077740A" w:rsidP="004842DE">
      <w:pPr>
        <w:spacing w:after="0"/>
        <w:rPr>
          <w:rFonts w:ascii="Candara" w:hAnsi="Candara"/>
          <w:sz w:val="24"/>
          <w:szCs w:val="24"/>
        </w:rPr>
      </w:pPr>
      <w:r w:rsidRPr="004842DE">
        <w:rPr>
          <w:rFonts w:ascii="Candara" w:hAnsi="Candara"/>
          <w:sz w:val="24"/>
          <w:szCs w:val="24"/>
        </w:rPr>
        <w:t xml:space="preserve">Файлов на классы: </w:t>
      </w:r>
      <w:r w:rsidR="004842DE" w:rsidRPr="00A2302E">
        <w:rPr>
          <w:rFonts w:ascii="Candara" w:hAnsi="Candara"/>
          <w:sz w:val="24"/>
          <w:szCs w:val="24"/>
        </w:rPr>
        <w:t>37</w:t>
      </w:r>
    </w:p>
    <w:p w:rsidR="008B0CBE" w:rsidRPr="004842DE" w:rsidRDefault="008B0CBE" w:rsidP="008B0CBE">
      <w:pPr>
        <w:pageBreakBefore/>
        <w:widowControl w:val="0"/>
        <w:numPr>
          <w:ilvl w:val="0"/>
          <w:numId w:val="4"/>
        </w:numPr>
        <w:suppressAutoHyphens/>
        <w:spacing w:after="0" w:line="240" w:lineRule="auto"/>
        <w:ind w:left="0" w:firstLine="490"/>
        <w:rPr>
          <w:rFonts w:ascii="Candara" w:hAnsi="Candara"/>
          <w:b/>
          <w:bCs/>
          <w:color w:val="000000"/>
          <w:sz w:val="24"/>
          <w:szCs w:val="24"/>
        </w:rPr>
      </w:pPr>
      <w:r w:rsidRPr="004842DE">
        <w:rPr>
          <w:rFonts w:ascii="Candara" w:hAnsi="Candara"/>
          <w:b/>
          <w:bCs/>
          <w:color w:val="000000"/>
          <w:sz w:val="24"/>
          <w:szCs w:val="24"/>
        </w:rPr>
        <w:lastRenderedPageBreak/>
        <w:t>Разработанные классы на C++</w:t>
      </w:r>
    </w:p>
    <w:p w:rsidR="008B0CBE" w:rsidRPr="004842DE" w:rsidRDefault="008B0CBE" w:rsidP="008B0CBE">
      <w:pPr>
        <w:spacing w:after="0"/>
        <w:ind w:firstLine="490"/>
        <w:rPr>
          <w:rFonts w:ascii="Candara" w:hAnsi="Candara"/>
          <w:b/>
          <w:bCs/>
          <w:color w:val="000000"/>
          <w:sz w:val="24"/>
          <w:szCs w:val="24"/>
        </w:rPr>
      </w:pPr>
    </w:p>
    <w:p w:rsidR="008B0CBE" w:rsidRPr="004842DE" w:rsidRDefault="008B0CBE" w:rsidP="008B0CBE">
      <w:pPr>
        <w:spacing w:after="0"/>
        <w:rPr>
          <w:rFonts w:ascii="Candara" w:hAnsi="Candara"/>
          <w:b/>
          <w:bCs/>
          <w:color w:val="000000"/>
          <w:sz w:val="24"/>
          <w:szCs w:val="24"/>
        </w:rPr>
      </w:pPr>
      <w:r w:rsidRPr="004842DE">
        <w:rPr>
          <w:rFonts w:ascii="Candara" w:hAnsi="Candara"/>
          <w:b/>
          <w:bCs/>
          <w:color w:val="000000"/>
          <w:sz w:val="24"/>
          <w:szCs w:val="24"/>
        </w:rPr>
        <w:t>Класс «Сообщение»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>#include "CPoint.h"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>class CInfo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public 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</w:t>
      </w:r>
      <w:r w:rsidRPr="00C2069B">
        <w:rPr>
          <w:rFonts w:ascii="Tahoma" w:eastAsia="Monospace" w:hAnsi="Tahoma" w:cs="Tahoma"/>
          <w:color w:val="000000"/>
          <w:sz w:val="18"/>
          <w:szCs w:val="18"/>
        </w:rPr>
        <w:tab/>
        <w:t>int command; /*2 - Помещение в точку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                  3 - Плоскопараллельное перемещение на dx,dy 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                  4 - Перемещение поршня в стакане на dy */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double dx;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double dy;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CPoint p;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CInfo (int _command = 1, double _dx = 0, double _dy = 0, const CPoint&amp; _p = CPoint()) 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command(_command), dx(_dx), dy(_dy), p(_p) {}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void Print ()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"(dx = " &lt;&lt; dx &lt;&lt; ", dy = " &lt;&lt; dy &lt;&lt; ", Point = " &lt;&lt; p &lt;&lt; ")" &lt;&lt;endl;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class CMessage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private: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unsigned int FromID;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unsigned int ToID;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CInfo Info;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</w:t>
      </w:r>
      <w:r w:rsidRPr="00C2069B">
        <w:rPr>
          <w:rFonts w:ascii="Tahoma" w:eastAsia="Monospace" w:hAnsi="Tahoma" w:cs="Tahoma"/>
          <w:color w:val="000000"/>
          <w:sz w:val="18"/>
          <w:szCs w:val="18"/>
        </w:rPr>
        <w:t>int Type;/*    тип сообщения: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                                 0 - подтверждение приема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                                 1 - отчет о выполнение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                                 &gt; 1 - запрос действия  */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   unsigned int direction; /*    направление передачи: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                                 0 - сервер-&gt;клиент</w:t>
      </w:r>
    </w:p>
    <w:p w:rsidR="00C2069B" w:rsidRPr="00A2302E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 xml:space="preserve">                                      </w:t>
      </w:r>
      <w:r w:rsidRPr="00A2302E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1 - </w:t>
      </w:r>
      <w:r w:rsidRPr="00C2069B">
        <w:rPr>
          <w:rFonts w:ascii="Tahoma" w:eastAsia="Monospace" w:hAnsi="Tahoma" w:cs="Tahoma"/>
          <w:color w:val="000000"/>
          <w:sz w:val="18"/>
          <w:szCs w:val="18"/>
        </w:rPr>
        <w:t>клиент</w:t>
      </w:r>
      <w:r w:rsidRPr="00A2302E">
        <w:rPr>
          <w:rFonts w:ascii="Tahoma" w:eastAsia="Monospace" w:hAnsi="Tahoma" w:cs="Tahoma"/>
          <w:color w:val="000000"/>
          <w:sz w:val="18"/>
          <w:szCs w:val="18"/>
          <w:lang w:val="en-US"/>
        </w:rPr>
        <w:t>-&gt;</w:t>
      </w:r>
      <w:r w:rsidRPr="00C2069B">
        <w:rPr>
          <w:rFonts w:ascii="Tahoma" w:eastAsia="Monospace" w:hAnsi="Tahoma" w:cs="Tahoma"/>
          <w:color w:val="000000"/>
          <w:sz w:val="18"/>
          <w:szCs w:val="18"/>
        </w:rPr>
        <w:t>сервер</w:t>
      </w:r>
      <w:r w:rsidRPr="00A2302E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*/</w:t>
      </w:r>
    </w:p>
    <w:p w:rsidR="00C2069B" w:rsidRPr="00A2302E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A2302E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static unsigned int debug;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static unsigned int total;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const unsigned int id;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static unsigned int current;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public: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CMessage(unsigned int _FromID = 0, unsigned int _ToID = 0, int _Type = 0, const CInfo&amp; _Info = 0, unsigned int _dir = 0);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CMessage(const CMessage&amp; msg);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~CMessage();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unsigned int GetFromID() const { return FromID;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unsigned int GetToID() const { return ToID;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unsigned int GetType() const { return Type;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const CInfo&amp; GetInfo() const { return Info;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unsigned int GetDirection() const { return direction;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void SetFromID(unsigned int _FromID);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void SetToID(unsigned int _ToID);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void SetType(unsigned int _Type);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void SetInfo(const CInfo&amp; _Info);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void SetDirection(unsigned int _dir);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const char* InterpritateType (unsigned int type);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void Print () const;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static void  SetDebug (unsigned int d) { debug = d;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unsigned int GetID () { return id;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 xml:space="preserve">        static  unsigned int GetCurrent () { return current;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static  unsigned int GetTotal () { return total;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static unsigned int Get_debug() { return debug;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A2302E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A2302E">
        <w:rPr>
          <w:rFonts w:ascii="Tahoma" w:eastAsia="Monospace" w:hAnsi="Tahoma" w:cs="Tahoma"/>
          <w:color w:val="000000"/>
          <w:sz w:val="18"/>
          <w:szCs w:val="18"/>
          <w:lang w:val="en-US"/>
        </w:rPr>
        <w:t>};</w:t>
      </w:r>
    </w:p>
    <w:p w:rsidR="008B0CBE" w:rsidRPr="00A2302E" w:rsidRDefault="008B0CBE" w:rsidP="008B0CBE">
      <w:pPr>
        <w:spacing w:after="0"/>
        <w:ind w:left="15"/>
        <w:rPr>
          <w:rFonts w:ascii="Candara" w:eastAsia="Monospace" w:hAnsi="Candara" w:cs="Monospace"/>
          <w:b/>
          <w:bCs/>
          <w:color w:val="000000"/>
          <w:sz w:val="24"/>
          <w:szCs w:val="24"/>
          <w:lang w:val="en-US"/>
        </w:rPr>
      </w:pPr>
      <w:r w:rsidRPr="004842DE">
        <w:rPr>
          <w:rFonts w:ascii="Candara" w:eastAsia="Monospace" w:hAnsi="Candara" w:cs="Monospace"/>
          <w:b/>
          <w:bCs/>
          <w:color w:val="000000"/>
          <w:sz w:val="24"/>
          <w:szCs w:val="24"/>
          <w:lang w:val="en-US"/>
        </w:rPr>
        <w:t>_____________________________________________________________________________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#include "CMsg.h"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#include &lt;iostream.h&gt;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unsigned int CMessage :: current = 0;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unsigned int CMessage :: total = 0;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unsigned int CMessage :: debug = 0;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CMessage :: CMessage(unsigned int _FromID, unsigned int _ToID, int _Type, const CInfo&amp; _Info, unsigned int _dir) :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FromID(_FromID), ToID(_ToID), Type(_Type), Info(_Info), id(++total) 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++current;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if (debug) 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cout &lt;&lt; InterpritateType(Type)&lt;&lt; " Message with id = " &lt;&lt; id &lt;&lt; " created"&lt;&lt;endl;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if (direction == 0) cout &lt;&lt; "From server with id = " &lt;&lt;FromID&lt;&lt;"to client with id = "&lt;&lt;ToID&lt;&lt;endl;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else cout &lt;&lt; "From client with id = " &lt;&lt;FromID&lt;&lt;"to server with id = "&lt;&lt;ToID&lt;&lt;endl;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cout &lt;&lt; "Info = ";Info.Print(); cout&lt;&lt;endl;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CMessage :: CMessage(const CMessage &amp;msg)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 xml:space="preserve">  :id(++total), FromID(msg.GetFromID()), ToID(msg.GetToID()), Type(msg.GetType()), Info(msg.GetInfo()),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 direction(msg.GetDirection()) 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++current;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if (debug) 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cout &lt;&lt; InterpritateType(Type)&lt;&lt; " Message with id = " &lt;&lt; id &lt;&lt; " copied"&lt;&lt;endl;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if (direction == 0) cout &lt;&lt; "From server with id = " &lt;&lt;FromID&lt;&lt;"to client with id = "&lt;&lt;ToID&lt;&lt;endl;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else cout &lt;&lt; "From client with id = " &lt;&lt;FromID&lt;&lt;"to server with id = "&lt;&lt;ToID&lt;&lt;endl;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cout &lt;&lt; "Info = ";Info.Print(); cout&lt;&lt;endl;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CMessage :: ~CMessage() 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--current;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if (debug) 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cout &lt;&lt; InterpritateType(Type)&lt;&lt; " Message with id = " &lt;&lt; id &lt;&lt; " deleted"&lt;&lt;endl;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if (direction == 0) cout &lt;&lt; "From server with id = " &lt;&lt;FromID&lt;&lt;"to client with id = "&lt;&lt;ToID&lt;&lt;endl;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else cout &lt;&lt; "From client with id = " &lt;&lt;FromID&lt;&lt;" to server with id = "&lt;&lt;ToID&lt;&lt;endl;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cout &lt;&lt; "Info = ";Info.Print(); cout&lt;&lt;endl;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CMessage :: SetFromID(unsigned int _FromID){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FromID = _FromID;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CMessage :: SetToID(unsigned int _ToID){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ToID = _ToID;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CMessage :: SetInfo(const CInfo&amp; _Info){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Info = _Info;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CMessage :: SetType(unsigned int _Type){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Type = _Type;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CMessage :: SetDirection(unsigned int _dir){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direction = _dir;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const char* CMessage :: InterpritateType (unsigned int type){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switch(type){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case 0 :{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return "Confirm";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}break;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case 1 :{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return "Report";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}break;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default:{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return "Action";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CMessage :: Print () const{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cout &lt;&lt;endl&lt;&lt; InterpritateType (Type)&lt;&lt;" message ";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if (direction == 0) cout &lt;&lt; "from server with id = " &lt;&lt;FromID&lt;&lt;" to client with id = "&lt;&lt;ToID&lt;&lt;endl;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else cout &lt;&lt; "from client with id = " &lt;&lt;FromID&lt;&lt;" to server with id = "&lt;&lt;ToID&lt;&lt;endl;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cout &lt;&lt; "Info = ";Info.Print(); cout&lt;&lt;endl;</w:t>
      </w: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A2302E" w:rsidRDefault="00C2069B" w:rsidP="00C2069B">
      <w:pPr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A2302E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8B0CBE" w:rsidRPr="004842DE" w:rsidRDefault="008B0CBE" w:rsidP="008B0CBE">
      <w:pPr>
        <w:spacing w:after="0"/>
        <w:ind w:left="15"/>
        <w:rPr>
          <w:rFonts w:ascii="Candara" w:eastAsia="Monospace" w:hAnsi="Candara" w:cs="Monospace"/>
          <w:b/>
          <w:bCs/>
          <w:color w:val="000000"/>
          <w:sz w:val="24"/>
          <w:szCs w:val="24"/>
          <w:lang w:val="en-US"/>
        </w:rPr>
      </w:pPr>
    </w:p>
    <w:p w:rsidR="008B0CBE" w:rsidRPr="00A2302E" w:rsidRDefault="008B0CBE" w:rsidP="008B0CBE">
      <w:pPr>
        <w:spacing w:after="0"/>
        <w:rPr>
          <w:rFonts w:ascii="Candara" w:hAnsi="Candara"/>
          <w:b/>
          <w:bCs/>
          <w:color w:val="000000"/>
          <w:sz w:val="24"/>
          <w:szCs w:val="24"/>
          <w:lang w:val="en-US"/>
        </w:rPr>
      </w:pPr>
      <w:r w:rsidRPr="004842DE">
        <w:rPr>
          <w:rFonts w:ascii="Candara" w:hAnsi="Candara"/>
          <w:b/>
          <w:bCs/>
          <w:color w:val="000000"/>
          <w:sz w:val="24"/>
          <w:szCs w:val="24"/>
        </w:rPr>
        <w:t>Класс</w:t>
      </w:r>
      <w:r w:rsidRPr="004842DE">
        <w:rPr>
          <w:rFonts w:ascii="Candara" w:hAnsi="Candara"/>
          <w:b/>
          <w:bCs/>
          <w:color w:val="000000"/>
          <w:sz w:val="24"/>
          <w:szCs w:val="24"/>
          <w:lang w:val="en-US"/>
        </w:rPr>
        <w:t xml:space="preserve"> «</w:t>
      </w:r>
      <w:r w:rsidRPr="004842DE">
        <w:rPr>
          <w:rFonts w:ascii="Candara" w:hAnsi="Candara"/>
          <w:b/>
          <w:bCs/>
          <w:color w:val="000000"/>
          <w:sz w:val="24"/>
          <w:szCs w:val="24"/>
        </w:rPr>
        <w:t>Клиент</w:t>
      </w:r>
      <w:r w:rsidRPr="004842DE">
        <w:rPr>
          <w:rFonts w:ascii="Candara" w:hAnsi="Candara"/>
          <w:b/>
          <w:bCs/>
          <w:color w:val="000000"/>
          <w:sz w:val="24"/>
          <w:szCs w:val="24"/>
          <w:lang w:val="en-US"/>
        </w:rPr>
        <w:t>»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"CList.h"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"CServer.h"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"CMsg.h"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&lt;iostream.h&gt;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class CServer;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class CClient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private: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static unsigned int debug;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static unsigned int total;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const unsigned int id;</w:t>
      </w:r>
    </w:p>
    <w:p w:rsidR="00C2069B" w:rsidRPr="00A2302E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static</w:t>
      </w:r>
      <w:r w:rsidRPr="00A2302E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unsigned</w:t>
      </w:r>
      <w:r w:rsidRPr="00A2302E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int</w:t>
      </w:r>
      <w:r w:rsidRPr="00A2302E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current</w:t>
      </w:r>
      <w:r w:rsidRPr="00A2302E">
        <w:rPr>
          <w:rFonts w:ascii="Tahoma" w:hAnsi="Tahoma" w:cs="Tahoma"/>
          <w:bCs/>
          <w:color w:val="000000"/>
          <w:sz w:val="18"/>
          <w:szCs w:val="18"/>
        </w:rPr>
        <w:t>;</w:t>
      </w:r>
    </w:p>
    <w:p w:rsidR="00C2069B" w:rsidRPr="00A2302E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A2302E">
        <w:rPr>
          <w:rFonts w:ascii="Tahoma" w:hAnsi="Tahoma" w:cs="Tahoma"/>
          <w:bCs/>
          <w:color w:val="000000"/>
          <w:sz w:val="18"/>
          <w:szCs w:val="18"/>
        </w:rPr>
        <w:t xml:space="preserve"> 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//список серверов на которых зарегестрирован клиент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</w:rPr>
        <w:t xml:space="preserve">  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CircleList&lt;CServer*&gt; ServerList;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virtual void Action(unsigned int _type, const CInfo&amp; _info);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A2302E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</w:t>
      </w:r>
      <w:r w:rsidRPr="00A2302E">
        <w:rPr>
          <w:rFonts w:ascii="Tahoma" w:hAnsi="Tahoma" w:cs="Tahoma"/>
          <w:bCs/>
          <w:color w:val="000000"/>
          <w:sz w:val="18"/>
          <w:szCs w:val="18"/>
          <w:lang w:val="en-US"/>
        </w:rPr>
        <w:t>public:</w:t>
      </w:r>
    </w:p>
    <w:p w:rsidR="00C2069B" w:rsidRPr="00A2302E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A2302E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CClient();</w:t>
      </w:r>
    </w:p>
    <w:p w:rsidR="00C2069B" w:rsidRPr="00A2302E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A2302E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virtual ~CClient();</w:t>
      </w:r>
    </w:p>
    <w:p w:rsidR="00C2069B" w:rsidRPr="00A2302E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A2302E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CServer* GetServerByID(unsigned int _id);     //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получить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сервер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по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ID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CircleList&lt;CServer*&gt; GetServerList() const { return ServerList;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unsigned int ServerCount() const;     //кол-во зарегестрированных серверов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C2069B">
        <w:rPr>
          <w:rFonts w:ascii="Tahoma" w:hAnsi="Tahoma" w:cs="Tahoma"/>
          <w:bCs/>
          <w:color w:val="000000"/>
          <w:sz w:val="18"/>
          <w:szCs w:val="18"/>
        </w:rPr>
        <w:t xml:space="preserve">    void Register(CServer *server); // Зарегестрироваться на сервере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</w:rPr>
        <w:t xml:space="preserve">    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void Unregister(unsigned int _id); //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Сняться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с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регистрации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void UnregisterAll(); //Сняться с регистрации со всех серверов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</w:rPr>
        <w:t xml:space="preserve">    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void SendMessage(CMessage *msg, unsigned int _id); //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отправить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сообщение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серверу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void SendMessage(unsigned int _type, const CInfo&amp; _info, unsigned int _id); //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отправить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сообщение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серверу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void ReceiveMessage(CMessage *msg); //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Получить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сообщение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virtual void Print() const;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static void  SetDebug (unsigned int d) { debug = d;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virtual unsigned int GetID () { return id;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static  unsigned int GetCurrent () { return current;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static  unsigned int GetTotal () { return total;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static unsigned int Get_debug() { return debug;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A2302E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A2302E">
        <w:rPr>
          <w:rFonts w:ascii="Tahoma" w:hAnsi="Tahoma" w:cs="Tahoma"/>
          <w:bCs/>
          <w:color w:val="000000"/>
          <w:sz w:val="18"/>
          <w:szCs w:val="18"/>
          <w:lang w:val="en-US"/>
        </w:rPr>
        <w:t>};</w:t>
      </w:r>
    </w:p>
    <w:p w:rsidR="008B0CBE" w:rsidRPr="00A2302E" w:rsidRDefault="008B0CBE" w:rsidP="00C2069B">
      <w:pPr>
        <w:spacing w:after="0" w:line="240" w:lineRule="auto"/>
        <w:rPr>
          <w:rFonts w:ascii="Candara" w:eastAsia="Monospace" w:hAnsi="Candara" w:cs="Monospace"/>
          <w:b/>
          <w:bCs/>
          <w:color w:val="000000"/>
          <w:sz w:val="24"/>
          <w:szCs w:val="24"/>
          <w:lang w:val="en-US"/>
        </w:rPr>
      </w:pPr>
      <w:r w:rsidRPr="00A2302E">
        <w:rPr>
          <w:rFonts w:ascii="Candara" w:eastAsia="Monospace" w:hAnsi="Candara" w:cs="Monospace"/>
          <w:b/>
          <w:bCs/>
          <w:color w:val="000000"/>
          <w:sz w:val="24"/>
          <w:szCs w:val="24"/>
          <w:lang w:val="en-US"/>
        </w:rPr>
        <w:t>____________________________________________________________________________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#include "CClient.H"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#include "CList.h"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#include "CListN.h"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#include &lt;iostream.h&gt;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#include &lt;conio.h&gt;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unsigned int CClient :: current = 0;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unsigned int CClient :: total = 0;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unsigned int CClient :: debug = 0;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CClient :: CClient() : id(++total)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++current;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if (debug)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cout &lt;&lt; "Client with id = " &lt;&lt; id &lt;&lt; " is created" 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 xml:space="preserve"> &lt;&lt; "total = " &lt;&lt; total &lt;&lt; ", current = " &lt;&lt; current&lt;&lt;endl;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CClient :: ~CClient()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lastRenderedPageBreak/>
        <w:t>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UnregisterAll();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--current;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if (debug)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cout &lt;&lt; "Client with id = " &lt;&lt; id &lt;&lt; " is deleted" 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 xml:space="preserve"> &lt;&lt; "total = " &lt;&lt; total &lt;&lt; ", current = " &lt;&lt; current&lt;&lt;endl;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CServer* CClient :: GetServerByID(unsigned int _id)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ServerList.GetFirst();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for (int i = 0; i &lt; ServerList.GetSize(); i++,ServerList.NextCur())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if (ServerList.GetElemByNum(i)-&gt;GetValue()-&gt;GetID() == _id)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return  ServerList.GetCur()-&gt;GetValue();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return 0;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unsigned int CClient :: ServerCount() const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return ServerList.GetSize();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CClient :: Register(CServer *server)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if (server == NULL) 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cout &lt;&lt; "Client with id = "&lt;&lt;id&lt;&lt;endl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&lt;&lt;"Failed to register on server due to wrong address"&lt;&lt;endl;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else 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if (GetServerByID(server-&gt;GetID()) != NULL)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cout &lt;&lt; "Client with id = "&lt;&lt;id&lt;&lt;endl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&lt;&lt;"Already registered on server with id = "&lt;&lt;server-&gt;GetID()&lt;&lt;endl;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else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ServerList.Append(new CLNode&lt;CServer*&gt;(server));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if (server-&gt;GetClientByID(id) == NULL)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server-&gt;Register(this);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>cout &lt;&lt; "Client with id = " &lt;&lt; id &lt;&lt; " was registered on server with id = "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 xml:space="preserve">     &lt;&lt; server-&gt;GetID()&lt;&lt;endl;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CClient::Unregister(unsigned int _id)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lastRenderedPageBreak/>
        <w:t xml:space="preserve">  CServer *server = GetServerByID(_id);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if (server == NULL)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cout &lt;&lt; "Client with id = "&lt;&lt;id &lt;&lt; " can not unregister from server with id = "&lt;&lt;server-&gt;GetID()&lt;&lt;endl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&lt;&lt;"cause it does not registered on it"&lt;&lt;endl;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else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ServerList.ExcludeCur();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if (server-&gt;GetClientByID(id) != NULL)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server-&gt;Unregister(id);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cout &lt;&lt; "Client with id = "&lt;&lt;id&lt;&lt;" was unregistered from server with id = "&lt;&lt;server-&gt;GetID()&lt;&lt;endl;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CClient::UnregisterAll()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if (ServerList.GetSize() == 0)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cout &lt;&lt; "There are already no registered servers exists"&lt;&lt;endl;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else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int tlen = ServerList.GetSize();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for (int i = 0; i &lt; tlen;i++)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    Unregister(ServerList.GetElemByNum(i)-&gt;GetValue()-&gt;GetID());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cout &lt;&lt; "Client with id = "&lt;&lt;id&lt;&lt;" was unregistered from all servers"&lt;&lt;endl;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CClient::SendMessage(CMessage *msg, unsigned int _id)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CServer *server = GetServerByID(_id);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if (server != NULL)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msg-&gt;SetFromID(id);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msg-&gt;SetToID(_id);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msg-&gt;SetDirection(1);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server-&gt;ReceiveMessage(msg);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//  cout &lt;&lt; "Client with id = "&lt;&lt;id&lt;&lt; " sent message to server with id = "&lt;&lt;_id&lt;&lt;endl;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else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cout &lt;&lt; "Client with id = " &lt;&lt; id&lt;&lt; "could not send messages to server with id = "&lt;&lt;_id&lt;&lt;endl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&lt;&lt;"cause it not registered on it"&lt;&lt;endl;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getch();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// delete msg;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CClient::SendMessage(unsigned int _type, const CInfo&amp; _info, unsigned int _id)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CServer *server = GetServerByID(_id);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CMessage *msg = new CMessage;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if (server != NULL)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msg-&gt;SetFromID(id);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msg-&gt;SetToID(_id);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msg-&gt;SetType(_type);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lastRenderedPageBreak/>
        <w:t xml:space="preserve">    msg-&gt;SetInfo(_info);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msg-&gt;SetDirection(1);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server-&gt;ReceiveMessage(msg);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// cout &lt;&lt; "Client with id = "&lt;&lt;id&lt;&lt; " sent message to server with id = "&lt;&lt;_id&lt;&lt;endl;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else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cout &lt;&lt; "Client with id = " &lt;&lt; id&lt;&lt; "could not send messages to server with id = "&lt;&lt;_id&lt;&lt;endl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&lt;&lt;"cause it not registered on it"&lt;&lt;endl;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getch();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delete msg;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CClient::ReceiveMessage(CMessage *msg)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CServer *server = GetServerByID(msg-&gt;GetFromID());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if (server != NULL) 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cout &lt;&lt;endl&lt;&lt; "Client with id = "&lt;&lt;id&lt;&lt; " recived message"&lt;&lt;endl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&lt;&lt;"from server with id = "&lt;&lt;server-&gt;GetID()&lt;&lt;endl;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msg-&gt;Print();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getch();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if (msg-&gt;GetType() &gt; 1) 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/*CMessage *msg1 = new CMessage(*msg);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msg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>1-&gt;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SetType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>(0); //код подтверждения приёма сообщения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 xml:space="preserve">     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msg1-&gt;SetDirection(1);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SendMessage(msg1, server-&gt;GetID()); //отправка подтверждения о приёме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ab/>
        <w:t xml:space="preserve"> //сообщения */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Action (msg-&gt;GetType(), msg-&gt;GetInfo());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>//отправка подтверждения о выполнении действия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 xml:space="preserve">     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CMessage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 xml:space="preserve"> *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msg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 xml:space="preserve">2 = 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new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 xml:space="preserve"> 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CMessage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>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</w:rPr>
        <w:t xml:space="preserve">     </w:t>
      </w: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msg2-&gt;SetType(1);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msg2-&gt;SetDirection(1);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SendMessage(msg2, server-&gt;GetID());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//delete msg2;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else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cout &lt;&lt; "Client with id = " &lt;&lt;id&lt;&lt; "could not recive message from unknown server"&lt;&lt;endl;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//delete msg;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CClient::Action(unsigned int _code, const CInfo&amp; _info)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switch (_code)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case 2: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cout &lt;&lt; "Client is handling action with code = "&lt;&lt;_code&lt;&lt;endl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&lt;&lt; "And parametrs = ";_info.Print(); cout 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break;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case 3: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cout &lt;&lt; "Client is handling action with code = "&lt;&lt;_code&lt;&lt;endl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lastRenderedPageBreak/>
        <w:t xml:space="preserve">      &lt;&lt; "And parametrs = ";_info.Print(); cout 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break;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default: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cout &lt;&lt; "Client could not handle action with code = "&lt;&lt;_code&lt;&lt;endl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&lt;&lt; "case of unknown code "&lt;&lt; endl&lt;&lt;endl;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break;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void CClient :: Print() const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cout &lt;&lt; "Client : "&lt;&lt;endl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&lt;&lt; "ID = "&lt;&lt;id&lt;&lt;endl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&lt;&lt; "Current number of clients = "&lt;&lt;current&lt;&lt;endl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&lt;&lt; "Number of registered servers = "&lt;&lt;ServerList.GetSize() &lt;&lt;endl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&lt;&lt; "List of servers : "&lt;&lt;endl;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if (ServerList.GetSize() == 0)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cout &lt;&lt; "List is empty"&lt;&lt;endl;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else 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ServerList.GetFirst();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for (int i = 0;i &lt; ServerList.GetSize(); i++,ServerList.NextCur()) {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    cout &lt;&lt; "#"&lt;&lt; i+1&lt;&lt;" Server, ID = "&lt;&lt;ServerList.GetCur()-&gt;GetValue()-&gt;GetID()&lt;&lt;endl;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/>
        <w:ind w:left="15"/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bCs/>
          <w:color w:val="000000"/>
          <w:sz w:val="18"/>
          <w:szCs w:val="18"/>
          <w:lang w:val="en-US"/>
        </w:rPr>
        <w:t>}</w:t>
      </w:r>
    </w:p>
    <w:p w:rsidR="008B0CBE" w:rsidRPr="004842DE" w:rsidRDefault="008B0CBE" w:rsidP="008B0CBE">
      <w:pPr>
        <w:autoSpaceDE w:val="0"/>
        <w:spacing w:after="0"/>
        <w:ind w:left="15"/>
        <w:rPr>
          <w:rFonts w:ascii="Candara" w:eastAsia="Monospace" w:hAnsi="Candara" w:cs="Monospace"/>
          <w:b/>
          <w:bCs/>
          <w:color w:val="000000"/>
          <w:sz w:val="24"/>
          <w:szCs w:val="24"/>
          <w:lang w:val="en-US"/>
        </w:rPr>
      </w:pPr>
    </w:p>
    <w:p w:rsidR="008B0CBE" w:rsidRPr="00A2302E" w:rsidRDefault="008B0CBE" w:rsidP="008B0CBE">
      <w:pPr>
        <w:spacing w:after="0"/>
        <w:rPr>
          <w:rFonts w:ascii="Candara" w:hAnsi="Candara"/>
          <w:b/>
          <w:bCs/>
          <w:color w:val="000000"/>
          <w:sz w:val="24"/>
          <w:szCs w:val="24"/>
          <w:lang w:val="en-US"/>
        </w:rPr>
      </w:pPr>
      <w:r w:rsidRPr="004842DE">
        <w:rPr>
          <w:rFonts w:ascii="Candara" w:hAnsi="Candara"/>
          <w:b/>
          <w:bCs/>
          <w:color w:val="000000"/>
          <w:sz w:val="24"/>
          <w:szCs w:val="24"/>
        </w:rPr>
        <w:t>Класс</w:t>
      </w:r>
      <w:r w:rsidRPr="004842DE">
        <w:rPr>
          <w:rFonts w:ascii="Candara" w:hAnsi="Candara"/>
          <w:b/>
          <w:bCs/>
          <w:color w:val="000000"/>
          <w:sz w:val="24"/>
          <w:szCs w:val="24"/>
          <w:lang w:val="en-US"/>
        </w:rPr>
        <w:t xml:space="preserve"> «</w:t>
      </w:r>
      <w:r w:rsidRPr="004842DE">
        <w:rPr>
          <w:rFonts w:ascii="Candara" w:hAnsi="Candara"/>
          <w:b/>
          <w:bCs/>
          <w:color w:val="000000"/>
          <w:sz w:val="24"/>
          <w:szCs w:val="24"/>
        </w:rPr>
        <w:t>Сервер</w:t>
      </w:r>
      <w:r w:rsidRPr="004842DE">
        <w:rPr>
          <w:rFonts w:ascii="Candara" w:hAnsi="Candara"/>
          <w:b/>
          <w:bCs/>
          <w:color w:val="000000"/>
          <w:sz w:val="24"/>
          <w:szCs w:val="24"/>
          <w:lang w:val="en-US"/>
        </w:rPr>
        <w:t>»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"CMSG.H"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"CCLIENT.H"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&lt;iostream.h&gt;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class CClient;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class CServer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private: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static unsigned int debug;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static unsigned int total;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const unsigned int id;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static unsigned int current;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CircleList&lt;CClient*&gt; ClientList;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public: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CServer();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virtual ~CServer();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CClient* GetClientByID(unsigned int _id);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unsigned int Client_Count() const;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void Register(CClient *client);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void Unregister(unsigned int _id);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void UnregisterAll();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void SendMessage(CMessage *msg, unsigned int _id);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void SendMessage(unsigned int _type, const CInfo&amp; _info, unsigned int _id);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void SendMessageToAll(CMessage *msg);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lastRenderedPageBreak/>
        <w:t xml:space="preserve">    void SendMessageToAll(unsigned int _type, const CInfo&amp; _info);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virtual void ReceiveMessage(CMessage *msg);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virtual void Print() const;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static void  SetDebug (unsigned int d) { debug = d;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unsigned int GetID () { return id;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static  unsigned int GetCurrent () { return current;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static  unsigned int GetTotal () { return total;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static unsigned int Get_debug() { return debug; }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C2069B">
        <w:rPr>
          <w:rFonts w:ascii="Tahoma" w:hAnsi="Tahoma" w:cs="Tahoma"/>
          <w:bCs/>
          <w:color w:val="000000"/>
          <w:sz w:val="18"/>
          <w:szCs w:val="18"/>
        </w:rPr>
        <w:t>};</w:t>
      </w:r>
    </w:p>
    <w:p w:rsidR="008B0CBE" w:rsidRPr="00C2069B" w:rsidRDefault="008B0CBE" w:rsidP="008B0CBE">
      <w:pPr>
        <w:spacing w:after="0"/>
        <w:ind w:left="15"/>
        <w:rPr>
          <w:rFonts w:ascii="Candara" w:eastAsia="Monospace" w:hAnsi="Candara" w:cs="Monospace"/>
          <w:color w:val="000000"/>
          <w:sz w:val="24"/>
          <w:szCs w:val="24"/>
        </w:rPr>
      </w:pPr>
      <w:r w:rsidRPr="00C2069B">
        <w:rPr>
          <w:rFonts w:ascii="Candara" w:eastAsia="Monospace" w:hAnsi="Candara" w:cs="Monospace"/>
          <w:color w:val="000000"/>
          <w:sz w:val="24"/>
          <w:szCs w:val="24"/>
        </w:rPr>
        <w:t>____________________________________________________________________________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"CList.h"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"CListN.h"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"CServer.H"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&lt;iostream.h&gt;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&lt;conio.h&gt;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unsigned int CServer :: current = 0;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unsigned int CServer :: total = 0;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unsigned int CServer :: debug = 0;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CServer :: CServer() : id(++total)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++current;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(debug)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cout &lt;&lt;"Server with id = "&lt;&lt;id&lt;&lt;" created"&lt;&lt;endl;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cout &lt;&lt; "Total number of servers = "&lt;&lt;total&lt;&lt;endl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&lt;&lt;"Current number of servers = "&lt;&lt;current&lt;&lt;endl;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CServer :: ~CServer()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UnregisterAll();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--current;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(debug)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cout &lt;&lt;"Server with id = "&lt;&lt;id&lt;&lt;" deleted"&lt;&lt;endl;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cout &lt;&lt; "Total number of servers = "&lt;&lt;total&lt;&lt;endl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&lt;&lt;"Current number of servers = "&lt;&lt;current&lt;&lt;endl;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CClient* CServer :: GetClientByID(unsigned int _id)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ClientList.GetFirst();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for (int i = 0; i &lt; ClientList.GetSize();i++,ClientList.NextCur())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 if (ClientList.GetCur()-&gt;GetValue()-&gt;GetID() == _id)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 return ClientList.GetCur()-&gt;GetValue();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return 0;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unsigned int CServer :: Client_Count() const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return ClientList.GetSize();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void CServer :: Register(CClient *client)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(client == NULL)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cout &lt;&lt; "Server with id = "&lt;&lt;id&lt;&lt;endl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&lt;&lt;"Failed to register client due to wrong address"&lt;&lt;endl;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lastRenderedPageBreak/>
        <w:t xml:space="preserve">  else  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if (GetClientByID(client-&gt;GetID()) != NULL)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cout &lt;&lt; "Client with id = "&lt;&lt;client-&gt;GetID()&lt;&lt;endl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&lt;&lt;"Already registered on server with id = "&lt;&lt;id&lt;&lt;endl;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ClientList.Append(new CLNode&lt;CClient*&gt;(client));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if (client-&gt;GetServerByID(id) == NULL)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ab/>
        <w:t>client-&gt;Register(this);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ab/>
        <w:t>cout &lt;&lt; "Client with id = " &lt;&lt; client-&gt;GetID() &lt;&lt; " was registered on server with id = 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ab/>
        <w:t xml:space="preserve">     &lt;&lt; id&lt;&lt;endl;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void CServer :: Unregister(unsigned int _id)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CClient* client = GetClientByID(_id);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(client == NULL)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cout &lt;&lt; "Client with id = "&lt;&lt;client-&gt;GetID()&lt;&lt; " can not unregister from server with id = "&lt;&lt;id&lt;&lt;endl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&lt;&lt;"cause it does not registered on it"&lt;&lt;endl;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ClientList.ExcludeCur();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if (client-&gt;GetServerByID(id) != NULL)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client-&gt;Unregister(id);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cout &lt;&lt; "Client with id = "&lt;&lt;client-&gt;GetID()&lt;&lt;" was unregistered from server with id = "&lt;&lt;id&lt;&lt;endl;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void CServer ::UnregisterAll()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(ClientList.GetSize() == 0)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cout &lt;&lt; "There are already no registered clients exists"&lt;&lt;endl;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ClientList.GetFirst();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int tlen = ClientList.GetSize();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for (int i = 0; i &lt; tlen;i++)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//            ClientList.GetFirst();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   /* ClientList.ExcludeCur();*/Unregister(ClientList.GetFirst()-&gt;GetValue()-&gt;GetID());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cout &lt;&lt; "Server with id = "&lt;&lt;id&lt;&lt;" unregistered all clients"&lt;&lt;endl;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void CServer :: SendMessage(CMessage *msg, unsigned int _id)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CClient *client = GetClientByID(_id);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(client != NULL)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msg-&gt;SetFromID(id);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msg-&gt;SetToID(_id);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msg-&gt;SetDirection(0);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client-&gt;ReceiveMessage(msg);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//  cout &lt;&lt; "Server with id = "&lt;&lt;id&lt;&lt; " sent message to client with id = "&lt;&lt;_id&lt;&lt;endl;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cout &lt;&lt; "Server with id = " &lt;&lt; id&lt;&lt; " could not send messages to client with id = "&lt;&lt;_id&lt;&lt;endl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&lt;&lt;"cause it not registered on it"&lt;&lt;endl;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getch();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//   delete msg;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lastRenderedPageBreak/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void CServer :: SendMessageToAll(unsigned int _type, const CInfo&amp; _info)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CMessage* msg = new CMessage(id,1,_type,_info,0);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(ClientList.GetSize() != 0)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msg-&gt;SetDirection(0);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int tlen = ClientList.GetSize();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for (int i = 0; i &lt; tlen; i ++)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msg-&gt;SetFromID(id);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msg-&gt;SetToID(ClientList.GetElemByNum(i)-&gt;GetValue()-&gt;GetID());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ClientList.GetElemByNum(i)-&gt;GetValue()-&gt;ReceiveMessage(msg);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//  cout &lt;&lt; "Server with id = "&lt;&lt;id&lt;&lt; " sent message to all clients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cout &lt;&lt; "Server with id = " &lt;&lt; id&lt;&lt; "could not send messages to clients"&lt;&lt;endl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&lt;&lt;"cause they are not registered on it"&lt;&lt;endl;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getch();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// delete msg;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void CServer :: SendMessageToAll(CMessage *msg)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SendMessageToAll(msg-&gt;GetType(),msg-&gt;GetInfo());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void CServer :: SendMessage(unsigned int _type, const CInfo&amp; _info, unsigned int _id)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CClient *client = GetClientByID(_id);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CMessage *msg = new CMessage;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(client != NULL)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msg-&gt;SetFromID(id);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msg-&gt;SetToID(_id);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msg-&gt;SetType(_type);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msg-&gt;SetInfo(_info);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msg-&gt;SetDirection(0);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client-&gt;ReceiveMessage(msg);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// cout &lt;&lt; "Server with id = "&lt;&lt;id&lt;&lt; " sent message to client with id = "&lt;&lt;_id&lt;&lt;endl;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cout &lt;&lt; "Server with id = " &lt;&lt; id&lt;&lt; "could not send messages to client with id = "&lt;&lt;_id&lt;&lt;endl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&lt;&lt;"cause it not registered on it"&lt;&lt;endl;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getch();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delete msg;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void CServer :: ReceiveMessage(CMessage *msg)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CClient* client = GetClientByID(msg-&gt;GetFromID());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(client != NULL)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cout &lt;&lt; "Server with id = "&lt;&lt;id&lt;&lt; " recived message"&lt;&lt;endl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&lt;&lt;"from client with id = "&lt;&lt;client-&gt;GetID()&lt;&lt;endl;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msg-&gt;Print();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getch();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lastRenderedPageBreak/>
        <w:t xml:space="preserve">    if (msg-&gt;GetType() &gt; 0 &amp;&amp; msg-&gt;GetType() &lt; 2)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CMessage *msg1 = new CMessage(*msg);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msg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1-&gt;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SetType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(0); //код подтверждения приёма сообщения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</w:rPr>
        <w:t xml:space="preserve">     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msg1-&gt;SetDirection(0);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SendMessage(msg1, client-&gt;GetID());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delete msg1;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if (msg-&gt;GetType() &gt;= 2)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CMessage *msg1 = new CMessage(*msg);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msg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1-&gt;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SetType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(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msg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-&gt;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GetType</w:t>
      </w:r>
      <w:r w:rsidRPr="00C2069B">
        <w:rPr>
          <w:rFonts w:ascii="Tahoma" w:hAnsi="Tahoma" w:cs="Tahoma"/>
          <w:bCs/>
          <w:color w:val="000000"/>
          <w:sz w:val="18"/>
          <w:szCs w:val="18"/>
        </w:rPr>
        <w:t>()); //код подтверждения приёма сообщения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</w:rPr>
        <w:t xml:space="preserve">     </w:t>
      </w: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msg1-&gt;SetInfo(msg-&gt;GetInfo());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msg1-&gt;SetDirection(0);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SendMessage(msg1, client-&gt;GetID());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delete msg1;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else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cout &lt;&lt; "Server with id = " &lt;&lt;id&lt;&lt; "could not recive message from unknown client"&lt;&lt;endl;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// delete msg;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void CServer::Print() const{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cout &lt;&lt; "Server : 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&lt;&lt; "ID = "&lt;&lt;id&lt;&lt;endl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&lt;&lt; "Current number of servers = "&lt;&lt;current&lt;&lt;endl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&lt;&lt; "Number of registered clients = "&lt;&lt;ClientList.GetSize() 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&lt;&lt; "List of clients :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if (ClientList.GetSize() == 0)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cout &lt;&lt; "List is empty"&lt;&lt;endl;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else 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ClientList.GetFirst();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for (int i = 0;i &lt; ClientList.GetSize(); i++,ClientList.NextCur())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cout &lt;&lt; "#"&lt;&lt; i+1&lt;&lt;" Server, ID = "&lt;&lt;ClientList.GetCur()-&gt;GetValue()-&gt;GetID()&lt;&lt;endl;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}</w:t>
      </w:r>
    </w:p>
    <w:p w:rsidR="008B0CBE" w:rsidRDefault="008B0CBE" w:rsidP="008B0CBE">
      <w:pPr>
        <w:autoSpaceDE w:val="0"/>
        <w:spacing w:after="0"/>
        <w:rPr>
          <w:rFonts w:ascii="Candara" w:hAnsi="Candara"/>
          <w:b/>
          <w:bCs/>
          <w:color w:val="000000"/>
          <w:sz w:val="24"/>
          <w:szCs w:val="24"/>
        </w:rPr>
      </w:pPr>
    </w:p>
    <w:p w:rsidR="00C2069B" w:rsidRPr="00C2069B" w:rsidRDefault="00C2069B" w:rsidP="008B0CBE">
      <w:pPr>
        <w:autoSpaceDE w:val="0"/>
        <w:spacing w:after="0"/>
        <w:rPr>
          <w:rFonts w:ascii="Candara" w:hAnsi="Candara"/>
          <w:b/>
          <w:bCs/>
          <w:color w:val="000000"/>
          <w:sz w:val="24"/>
          <w:szCs w:val="24"/>
        </w:rPr>
      </w:pPr>
    </w:p>
    <w:p w:rsidR="008B0CBE" w:rsidRDefault="008B0CBE" w:rsidP="008B0CBE">
      <w:pPr>
        <w:spacing w:after="0"/>
        <w:rPr>
          <w:rFonts w:ascii="Candara" w:hAnsi="Candara"/>
          <w:b/>
          <w:bCs/>
          <w:color w:val="000000"/>
          <w:sz w:val="24"/>
          <w:szCs w:val="24"/>
        </w:rPr>
      </w:pPr>
      <w:r w:rsidRPr="004842DE">
        <w:rPr>
          <w:rFonts w:ascii="Candara" w:hAnsi="Candara"/>
          <w:b/>
          <w:bCs/>
          <w:color w:val="000000"/>
          <w:sz w:val="24"/>
          <w:szCs w:val="24"/>
        </w:rPr>
        <w:t>Класс</w:t>
      </w:r>
      <w:r w:rsidRPr="004842DE">
        <w:rPr>
          <w:rFonts w:ascii="Candara" w:hAnsi="Candara"/>
          <w:b/>
          <w:bCs/>
          <w:color w:val="000000"/>
          <w:sz w:val="24"/>
          <w:szCs w:val="24"/>
          <w:lang w:val="en-US"/>
        </w:rPr>
        <w:t xml:space="preserve"> «</w:t>
      </w:r>
      <w:r w:rsidRPr="004842DE">
        <w:rPr>
          <w:rFonts w:ascii="Candara" w:hAnsi="Candara"/>
          <w:b/>
          <w:bCs/>
          <w:color w:val="000000"/>
          <w:sz w:val="24"/>
          <w:szCs w:val="24"/>
        </w:rPr>
        <w:t>Сервер</w:t>
      </w:r>
      <w:r w:rsidRPr="004842DE">
        <w:rPr>
          <w:rFonts w:ascii="Candara" w:hAnsi="Candara"/>
          <w:b/>
          <w:bCs/>
          <w:color w:val="000000"/>
          <w:sz w:val="24"/>
          <w:szCs w:val="24"/>
          <w:lang w:val="en-US"/>
        </w:rPr>
        <w:t>-</w:t>
      </w:r>
      <w:r w:rsidRPr="004842DE">
        <w:rPr>
          <w:rFonts w:ascii="Candara" w:hAnsi="Candara"/>
          <w:b/>
          <w:bCs/>
          <w:color w:val="000000"/>
          <w:sz w:val="24"/>
          <w:szCs w:val="24"/>
        </w:rPr>
        <w:t>вид</w:t>
      </w:r>
      <w:r w:rsidRPr="004842DE">
        <w:rPr>
          <w:rFonts w:ascii="Candara" w:hAnsi="Candara"/>
          <w:b/>
          <w:bCs/>
          <w:color w:val="000000"/>
          <w:sz w:val="24"/>
          <w:szCs w:val="24"/>
          <w:lang w:val="en-US"/>
        </w:rPr>
        <w:t>»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"CView.h"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"CServer.h"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#include "CPoint.h"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class CServerView : public CView, public CServer {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>public: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ab/>
        <w:t>CServerView(CPoint _P1,double _P1P2,CPoint _P3);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CServerView(const CView&amp; view);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ab/>
        <w:t>virtual ~CServerView();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ab/>
        <w:t>void ReciveMessage(CMessage* msg);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  <w:lang w:val="en-US"/>
        </w:rPr>
      </w:pPr>
      <w:r w:rsidRPr="00C2069B">
        <w:rPr>
          <w:rFonts w:ascii="Tahoma" w:hAnsi="Tahoma" w:cs="Tahoma"/>
          <w:bCs/>
          <w:color w:val="000000"/>
          <w:sz w:val="18"/>
          <w:szCs w:val="18"/>
          <w:lang w:val="en-US"/>
        </w:rPr>
        <w:t xml:space="preserve">        void Print() const;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C2069B">
        <w:rPr>
          <w:rFonts w:ascii="Tahoma" w:hAnsi="Tahoma" w:cs="Tahoma"/>
          <w:bCs/>
          <w:color w:val="000000"/>
          <w:sz w:val="18"/>
          <w:szCs w:val="18"/>
        </w:rPr>
        <w:t>};</w:t>
      </w: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</w:p>
    <w:p w:rsidR="00C2069B" w:rsidRPr="00C2069B" w:rsidRDefault="00C2069B" w:rsidP="00C2069B">
      <w:pPr>
        <w:spacing w:after="0" w:line="240" w:lineRule="auto"/>
        <w:rPr>
          <w:rFonts w:ascii="Tahoma" w:hAnsi="Tahoma" w:cs="Tahoma"/>
          <w:bCs/>
          <w:color w:val="000000"/>
          <w:sz w:val="18"/>
          <w:szCs w:val="18"/>
        </w:rPr>
      </w:pPr>
      <w:r w:rsidRPr="00C2069B">
        <w:rPr>
          <w:rFonts w:ascii="Tahoma" w:hAnsi="Tahoma" w:cs="Tahoma"/>
          <w:bCs/>
          <w:color w:val="000000"/>
          <w:sz w:val="18"/>
          <w:szCs w:val="18"/>
        </w:rPr>
        <w:t>#endif</w:t>
      </w:r>
    </w:p>
    <w:p w:rsidR="008B0CBE" w:rsidRDefault="008B0CBE" w:rsidP="008B0CBE">
      <w:pPr>
        <w:spacing w:after="0"/>
        <w:ind w:left="15"/>
        <w:rPr>
          <w:rFonts w:ascii="Candara" w:eastAsia="Monospace" w:hAnsi="Candara" w:cs="Monospace"/>
          <w:color w:val="000000"/>
          <w:sz w:val="24"/>
          <w:szCs w:val="24"/>
        </w:rPr>
      </w:pPr>
      <w:r w:rsidRPr="004842DE">
        <w:rPr>
          <w:rFonts w:ascii="Candara" w:eastAsia="Monospace" w:hAnsi="Candara" w:cs="Monospace"/>
          <w:color w:val="000000"/>
          <w:sz w:val="24"/>
          <w:szCs w:val="24"/>
          <w:lang w:val="en-US"/>
        </w:rPr>
        <w:t>_____________________________________________________________________________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>#include "CSView.h"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CServerView :: CServerView(CPoint _P1,double _P1P2,CPoint _P3)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: CView(_P1,_P1P2,_P3){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CServerView :: CServerView(const CView&amp; view)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: CView(view){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CServerView :: ~CServerView()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void CServerView :: ReciveMessage(CMessage* msg){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CServer :: ReceiveMessage(msg);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if(msg-&gt;GetType() &gt; 2){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CServer :: SendMessage(msg-&gt;GetType(),msg-&gt;GetInfo(),msg-&gt;GetFromID());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void CServerView :: Print() const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CView :: Print();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CServer :: Print();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cout &lt;&lt; "----------------------";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cout &lt;&lt; endl&lt;&lt; endl;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>}</w:t>
      </w:r>
    </w:p>
    <w:p w:rsidR="008B0CBE" w:rsidRPr="00C2069B" w:rsidRDefault="008B0CBE" w:rsidP="008B0CBE">
      <w:pPr>
        <w:autoSpaceDE w:val="0"/>
        <w:spacing w:after="0"/>
        <w:rPr>
          <w:rFonts w:ascii="Candara" w:hAnsi="Candara"/>
          <w:b/>
          <w:bCs/>
          <w:color w:val="000000"/>
          <w:sz w:val="24"/>
          <w:szCs w:val="24"/>
        </w:rPr>
      </w:pPr>
    </w:p>
    <w:p w:rsidR="008B0CBE" w:rsidRPr="00C2069B" w:rsidRDefault="008B0CBE" w:rsidP="008B0CBE">
      <w:pPr>
        <w:spacing w:after="0"/>
        <w:rPr>
          <w:rFonts w:ascii="Candara" w:hAnsi="Candara"/>
          <w:b/>
          <w:bCs/>
          <w:color w:val="000000"/>
          <w:sz w:val="24"/>
          <w:szCs w:val="24"/>
        </w:rPr>
      </w:pPr>
      <w:r w:rsidRPr="004842DE">
        <w:rPr>
          <w:rFonts w:ascii="Candara" w:hAnsi="Candara"/>
          <w:b/>
          <w:bCs/>
          <w:color w:val="000000"/>
          <w:sz w:val="24"/>
          <w:szCs w:val="24"/>
        </w:rPr>
        <w:t>Класс</w:t>
      </w:r>
      <w:r w:rsidRPr="00C2069B">
        <w:rPr>
          <w:rFonts w:ascii="Candara" w:hAnsi="Candara"/>
          <w:b/>
          <w:bCs/>
          <w:color w:val="000000"/>
          <w:sz w:val="24"/>
          <w:szCs w:val="24"/>
        </w:rPr>
        <w:t xml:space="preserve"> «</w:t>
      </w:r>
      <w:r w:rsidRPr="004842DE">
        <w:rPr>
          <w:rFonts w:ascii="Candara" w:hAnsi="Candara"/>
          <w:b/>
          <w:bCs/>
          <w:color w:val="000000"/>
          <w:sz w:val="24"/>
          <w:szCs w:val="24"/>
        </w:rPr>
        <w:t>Клиент</w:t>
      </w:r>
      <w:r w:rsidRPr="00C2069B">
        <w:rPr>
          <w:rFonts w:ascii="Candara" w:hAnsi="Candara"/>
          <w:b/>
          <w:bCs/>
          <w:color w:val="000000"/>
          <w:sz w:val="24"/>
          <w:szCs w:val="24"/>
        </w:rPr>
        <w:t>-</w:t>
      </w:r>
      <w:r w:rsidR="00C2069B">
        <w:rPr>
          <w:rFonts w:ascii="Candara" w:hAnsi="Candara"/>
          <w:b/>
          <w:bCs/>
          <w:color w:val="000000"/>
          <w:sz w:val="24"/>
          <w:szCs w:val="24"/>
        </w:rPr>
        <w:t>механизм</w:t>
      </w:r>
      <w:r w:rsidRPr="00C2069B">
        <w:rPr>
          <w:rFonts w:ascii="Candara" w:hAnsi="Candara"/>
          <w:b/>
          <w:bCs/>
          <w:color w:val="000000"/>
          <w:sz w:val="24"/>
          <w:szCs w:val="24"/>
        </w:rPr>
        <w:t>»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&lt;iostream.h&gt;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"CPoint.h"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"CPCMec.h"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"CClient.h"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class CClientClosedPistonMechanism : public CClosedPistonMechanism, public CClient {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public: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CClientClosedPistonMechanism(const CClosedPistonMechanism&amp; mec);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CClientClosedPistonMechanism(CPoint,double,double,double,double,double,double,double,double,double,double);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CClientClosedPistonMechanism(double,double,double,double,double,double,double,double,double,double,double,double);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CClientClosedPistonMechanism();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virtual ~CClientClosedPistonMechanism();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void Move(double dx, double dy);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void SetP1(CPoint P0);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virtual int MovePiston (double);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void Print() const;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unsigned int GetID();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private: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void Action(unsigned int _type, const CInfo&amp; info);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>};</w:t>
      </w: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</w:p>
    <w:p w:rsidR="00C2069B" w:rsidRPr="00C2069B" w:rsidRDefault="00C2069B" w:rsidP="00C2069B">
      <w:pPr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>#</w:t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endif</w:t>
      </w:r>
    </w:p>
    <w:p w:rsidR="008B0CBE" w:rsidRDefault="008B0CBE" w:rsidP="008B0CBE">
      <w:pPr>
        <w:spacing w:after="0"/>
        <w:ind w:left="15"/>
        <w:rPr>
          <w:rFonts w:ascii="Candara" w:eastAsia="Monospace" w:hAnsi="Candara" w:cs="Monospace"/>
          <w:color w:val="000000"/>
          <w:sz w:val="24"/>
          <w:szCs w:val="24"/>
        </w:rPr>
      </w:pPr>
      <w:r w:rsidRPr="00C2069B">
        <w:rPr>
          <w:rFonts w:ascii="Candara" w:eastAsia="Monospace" w:hAnsi="Candara" w:cs="Monospace"/>
          <w:color w:val="000000"/>
          <w:sz w:val="24"/>
          <w:szCs w:val="24"/>
        </w:rPr>
        <w:t>_____________________________________________________________________________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"CCPCMec.h"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CClientClosedPistonMechanism :: CClientClosedPistonMechanism(const CClosedPistonMechanism &amp; mec)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: CClosedPistonMechanism(mec), CClient()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CClientClosedPistonMechanism :: CClientClosedPistonMechanism()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: CClosedPistonMechanism(), CClient()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CClientClosedPistonMechanism :: CClientClosedPistonMechanism(double x1, double y1, double leftwidth, double leftheight, double bottomwidth, double bottomheight, double rightwidth, double y2, double pistonheight, double stocklength,double cover_height,double hole_width)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: CClosedPistonMechanism(x1, y1, leftwidth, leftheight, bottomwidth, bottomheight, rightwidth, y2, pistonheight, stocklength, cover_height, hole_width), CClient()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CClientClosedPistonMechanism :: CClientClosedPistonMechanism(CPoint P1, double leftwidth, double leftheight, double bottomwidth, double bottomheight, double rightwidth, double y2, double pistonheight, double stocklength,double cover_height,double hole_width)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: CClosedPistonMechanism(P1, leftwidth, leftheight, bottomwidth, bottomheight, rightwidth, y2, pistonheight, stocklength, cover_height, hole_width), CClient()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CClientClosedPistonMechanism :: ~CClientClosedPistonMechanism()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void CClientClosedPistonMechanism :: Move(double dx, double dy){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CServer* srv = CClient :: GetServerList().GetFirst()-&gt;GetValue();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CClient :: SendMessage(3,CInfo(3,dx,dy),srv-&gt;GetID());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void CClientClosedPistonMechanism :: SetP1(CPoint P0){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CServer* srv = CClient :: GetServerList().GetFirst()-&gt;GetValue();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CClient :: SendMessage(2,CInfo(2,0,0,P0),srv-&gt;GetID());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int CClientClosedPistonMechanism :: MovePiston(double dy){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CServer* srv = CClient :: GetServerList().GetFirst()-&gt;GetValue();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CClient :: SendMessage(4,CInfo(4,0,dy),srv-&gt;GetID());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return 0;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void CClientClosedPistonMechanism :: Action(unsigned int _type, const CInfo&amp; info){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switch (info.command)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case 2: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cout &lt;&lt; "Client is handling action with code = "&lt;&lt;info.command&lt;&lt;"(Setting P1)"&lt;&lt;endl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&lt;&lt; "And parametrs = ";info.Print(); cout &lt;&lt;endl;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CClosedPistonMechanism :: SetP1(info.p);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break;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case 3: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cout &lt;&lt; "Client is handling action with code = "&lt;&lt;info.command&lt;&lt;"(Moving by dx, dy)"&lt;&lt;endl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&lt;&lt; "And parametrs = ";info.Print(); cout &lt;&lt;endl;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CClosedPistonMechanism :: Move(info.dx,info.dy);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break;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case 4: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cout &lt;&lt; "Client is handling action with code = "&lt;&lt;info.command&lt;&lt;"(Moving Piston by dy)"&lt;&lt;endl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&lt;&lt; "And parametrs = ";info.Print(); cout &lt;&lt;endl;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CClosedPistonMechanism :: MovePiston(info.dy);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 xml:space="preserve">    break;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default: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cout &lt;&lt; "Client could not handle action with code = "&lt;&lt;info.command&lt;&lt;endl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&lt;&lt; "case of unknown code "&lt;&lt; endl&lt;&lt;endl;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break;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void CClientClosedPistonMechanism :: Print() const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CClosedPistonMechanism :: Print();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CClient :: Print();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cout &lt;&lt; "--------------------"&lt;&lt;endl&lt;&lt;endl;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}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unsigned int CClientClosedPistonMechanism :: GetID () {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return CClient :: GetID();</w:t>
      </w:r>
    </w:p>
    <w:p w:rsidR="00C2069B" w:rsidRPr="00C2069B" w:rsidRDefault="00C2069B" w:rsidP="00C2069B">
      <w:pPr>
        <w:spacing w:after="0" w:line="240" w:lineRule="auto"/>
        <w:ind w:left="15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</w:rPr>
        <w:t>}</w:t>
      </w:r>
    </w:p>
    <w:p w:rsidR="008B0CBE" w:rsidRPr="004842DE" w:rsidRDefault="008B0CBE" w:rsidP="008B0CBE">
      <w:pPr>
        <w:spacing w:after="0"/>
        <w:ind w:left="15"/>
        <w:rPr>
          <w:rFonts w:ascii="Candara" w:eastAsia="Monospace" w:hAnsi="Candara" w:cs="Monospace"/>
          <w:color w:val="000000"/>
          <w:sz w:val="24"/>
          <w:szCs w:val="24"/>
          <w:lang w:val="en-US"/>
        </w:rPr>
      </w:pPr>
      <w:r w:rsidRPr="004842DE">
        <w:rPr>
          <w:rFonts w:ascii="Candara" w:eastAsia="Monospace" w:hAnsi="Candara" w:cs="Monospace"/>
          <w:color w:val="000000"/>
          <w:sz w:val="24"/>
          <w:szCs w:val="24"/>
          <w:lang w:val="en-US"/>
        </w:rPr>
        <w:t>_____________________________________________________________________________</w:t>
      </w:r>
    </w:p>
    <w:p w:rsidR="008B0CBE" w:rsidRPr="004842DE" w:rsidRDefault="008B0CBE" w:rsidP="008B0CBE">
      <w:pPr>
        <w:spacing w:after="0"/>
        <w:rPr>
          <w:rFonts w:ascii="Candara" w:hAnsi="Candara"/>
          <w:sz w:val="24"/>
          <w:szCs w:val="24"/>
          <w:lang w:val="en-US"/>
        </w:rPr>
      </w:pPr>
    </w:p>
    <w:p w:rsidR="008B0CBE" w:rsidRPr="00C2069B" w:rsidRDefault="008B0CBE" w:rsidP="008B0CBE">
      <w:pPr>
        <w:autoSpaceDE w:val="0"/>
        <w:spacing w:after="0"/>
        <w:rPr>
          <w:rFonts w:ascii="Candara" w:hAnsi="Candara"/>
          <w:b/>
          <w:bCs/>
          <w:sz w:val="24"/>
          <w:szCs w:val="24"/>
        </w:rPr>
      </w:pPr>
      <w:r w:rsidRPr="00C2069B">
        <w:rPr>
          <w:rFonts w:ascii="Candara" w:hAnsi="Candara"/>
          <w:b/>
          <w:bCs/>
          <w:sz w:val="24"/>
          <w:szCs w:val="24"/>
        </w:rPr>
        <w:t>«</w:t>
      </w:r>
      <w:r w:rsidRPr="004842DE">
        <w:rPr>
          <w:rFonts w:ascii="Candara" w:hAnsi="Candara"/>
          <w:b/>
          <w:bCs/>
          <w:sz w:val="24"/>
          <w:szCs w:val="24"/>
        </w:rPr>
        <w:t>Тестирующая</w:t>
      </w:r>
      <w:r w:rsidRPr="00C2069B">
        <w:rPr>
          <w:rFonts w:ascii="Candara" w:hAnsi="Candara"/>
          <w:b/>
          <w:bCs/>
          <w:sz w:val="24"/>
          <w:szCs w:val="24"/>
        </w:rPr>
        <w:t xml:space="preserve"> </w:t>
      </w:r>
      <w:r w:rsidRPr="004842DE">
        <w:rPr>
          <w:rFonts w:ascii="Candara" w:hAnsi="Candara"/>
          <w:b/>
          <w:bCs/>
          <w:sz w:val="24"/>
          <w:szCs w:val="24"/>
        </w:rPr>
        <w:t>программа</w:t>
      </w:r>
      <w:r w:rsidRPr="00C2069B">
        <w:rPr>
          <w:rFonts w:ascii="Candara" w:hAnsi="Candara"/>
          <w:b/>
          <w:bCs/>
          <w:sz w:val="24"/>
          <w:szCs w:val="24"/>
        </w:rPr>
        <w:t>»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&lt;iostream.h&gt;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&lt;stdlib.h&gt;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&lt;conio.h&gt;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&lt;stdio.h&gt;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&lt;dos.h&gt;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"CSection.h"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"CPoint.h"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"CRect.h"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"CList.h"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"CListN.h"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"CPiston.h"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"CCup.h"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"CPMec.h"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"CPColl.h"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"CCover.h"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"CTria.h"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"CStand.h"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"CPCMec.h"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"CView.h"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"CMsg.h"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"CServer.h"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"CClient.h"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"CCPCMec.h"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#include "CSView.h"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void main ()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cout &lt;&lt; endl&lt;&lt;endl&lt;&lt;"-----------------------------------------------"&lt;&lt;endl;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cout &lt;&lt; "Programm is creating the view on collection of schematic images of"&lt;&lt;endl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&lt;&lt; "closed piston mechanisms which can be moved or placed in point"&lt;&lt;endl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&lt;&lt; "Server-&gt;Client-&gt;Server system of message exchange is used."&lt;&lt;endl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&lt;&lt; "Programmed by : Artyom Mon'ko"&lt;&lt;endl&lt;&lt;endl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&lt;&lt; "----------------Press any key to continue or ESC to exit----------------"&lt;&lt;endl;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while(1)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int key = getch();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if (key == 27) return; // Waiting for some action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int flag = 1;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int ViewCreated = 0;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char* buffer = new char[80];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int menu = 0;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CPistonCollection c;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CPistonMechanism* p;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CServerView *v;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//CServer server;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CircleList&lt;CClient*&gt; clients;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while (flag)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cout    &lt;&lt; "1.Create View"&lt;&lt;endl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"2.Add Closed Mechanism to Collection"&lt;&lt;endl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"3.Add Mechanism to Collection"&lt;&lt;endl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"4.Add Client Closed Mechanism to Collection"&lt;&lt;endl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"5.Delete Mechanism from Collection"&lt;&lt;endl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"6.Move Collection and Stand"&lt;&lt;endl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"7.Place Collection and Stand into Point"&lt;&lt;endl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"8.Place Collection into Point"&lt;&lt;endl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"9.Place Stand into Point"&lt;&lt;endl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 &lt;&lt; "10.Move Collection"&lt;&lt;endl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"11.Move Stand"&lt;&lt;endl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"12.Move Piston of element"&lt;&lt;endl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"13.Move every Piston"&lt;&lt;endl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"14.Print View"&lt;&lt;endl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&lt;&lt; "15.Print Collection"&lt;&lt;endl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 &lt;&lt; "16.Exit"&lt;&lt;endl;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((atoi(buffer) == 0) || (atoi(buffer) &lt; 1 || atoi(buffer) &gt; 16))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"Invalid input, try again :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menu = (int)atoi(buffer);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switch (menu)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1: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double x1 = 0,y1 = 0, _P1P2,x3,y3;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cout &lt;&lt; "Enter x value of point P1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x1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"Enter y value of point P1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y1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lenght of P1P2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_P1P2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x value of point P3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x3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"Enter y value of point P3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y3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v = new CServerView(CPoint(x1,y1),_P1P2,CPoint(x3,y3));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if (v-&gt;inv())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ViewCreated = 1;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(c.GetLength() &gt; 0) v-&gt;Add(c);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cout &lt;&lt; "View is created"&lt;&lt;endl;}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cout &lt;&lt; "View do not created due to some input errors"&lt;&lt;endl;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case 2: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double x1 = 0,y1 = 0, lwidth,lheight,bwidth,bheight,rwidth,y2,pheight,slen,cover_height,hole_width;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cout &lt;&lt; "Enter x value of point P1(A)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x1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"Enter y value of point P1(A)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y1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width of left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lwidth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height of left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lheight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width of bottom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bwidth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height of bottom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bheight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width of right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rwidth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y value of piston point P1(I)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y2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piston height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pheight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stock length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slen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cover height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cover_height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hole's width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hole_width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p = new CClosedPistonMechanism(x1,y1,lwidth,lheight,bwidth,bheight,rwidth,y2,pheight,slen,cover_height,hole_width);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(p-&gt;inv()){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c.Add(p);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if (ViewCreated) v-&gt;Add(p);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cout &lt;&lt; "Closed Piston Mechanism Added"&lt;&lt;endl;}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cout &lt;&lt; "Closed Piston Mechanism not added due to some input errors"&lt;&lt;endl;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3: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double x1 = 0,y1 = 0, lwidth,lheight,bwidth,bheight,rwidth,y2,pheight,slen,cover_height,hole_width;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cout &lt;&lt; "Enter x value of point P1(A)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x1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"Enter y value of point P1(A)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y1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width of left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lwidth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height of left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lheight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width of bottom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bwidth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height of bottom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bheight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width of right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rwidth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y value of piston point P1(I)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y2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piston height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pheight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stock length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slen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p = new CPistonMechanism(x1,y1,lwidth,lheight,bwidth,bheight,rwidth,y2,pheight,slen);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(p-&gt;inv()){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c.Add(p);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if (ViewCreated) v-&gt;Add(p);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cout &lt;&lt; "Piston Mechanism Added"&lt;&lt;endl;}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cout &lt;&lt; "Piston Mechanism not added due to some input errors"&lt;&lt;endl;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4: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double x1 = 0,y1 = 0, lwidth,lheight,bwidth,bheight,rwidth,y2,pheight,slen,cover_height,hole_width;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cout &lt;&lt; "Enter x value of point P1(A)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x1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"Enter y value of point P1(A)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y1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width of left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lwidth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height of left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lheight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width of bottom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bwidth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height of bottom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bheight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width of right side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rwidth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y value of piston point P1(I)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y2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piston height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pheight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stock length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slen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cover height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cover_height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hole's width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hole_width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//            p = new CClientClosedPistonMechanism(x1,y1,lwidth,lheight,bwidth,bheight,rwidth,y2,pheight,slen,cover_height,hole_width);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CClientClosedPistonMechanism* cp = new CClientClosedPistonMechanism(x1,y1,lwidth,lheight,bwidth,bheight,rwidth,y2,pheight,slen,cover_height,hole_width);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(cp-&gt;inv()){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c.Add(cp);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if (ViewCreated)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v-&gt;Add(cp);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clients.Append(new CLNode&lt;CClient*&gt;(cp));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v-&gt;Register(cp);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cout &lt;&lt; "Client Closed Piston Mechanism Added"&lt;&lt;endl;}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cout &lt;&lt; "Client Closed Piston Mechanism not added due to some input errors"&lt;&lt;endl;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5: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number of element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 xml:space="preserve">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c.Delete(atoi(buffer));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(ViewCreated) v-&gt;Delete(atoi(buffer));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(c.invColl()) cout &lt;&lt; "Element deleted"&lt;&lt;endl;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6: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double dx,dy;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dx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dx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dy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dy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(ViewCreated)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v-&gt;MoveCollection(dx,dy);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v-&gt;MoveStand(dx,dy);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(v-&gt;inv()) cout &lt;&lt; "Collection and stand are moved by dx = "&lt;&lt;dx&lt;&lt;", dy = 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c.Move(dx,dy);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(c.invColl()) cout &lt;&lt; "Collection is moved by dx = "&lt;&lt;dx&lt;&lt;", dy = 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case 7: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double x,y;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P1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x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x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y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y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(ViewCreated)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v-&gt;SetP1(CPoint(x,y));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v-&gt;SetStandP1(CPoint(x,y));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(v-&gt;inv()) cout &lt;&lt; "Collection and stand are placed to Point("&lt;&lt;x&lt;&lt;";"&lt;&lt;y&lt;&lt;")"&lt;&lt;endl;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c.SetP1(CPoint(x,y));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(c.invColl()) cout &lt;&lt; "Collection is placed to Point("&lt;&lt;x&lt;&lt;";"&lt;&lt;y&lt;&lt;")"&lt;&lt;endl;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8: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double x,y;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P1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x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x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y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y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(ViewCreated)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v-&gt;SetCollectionP1(CPoint(x,y));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(v-&gt;inv()) cout &lt;&lt; "Collection is placed to Point("&lt;&lt;x&lt;&lt;";"&lt;&lt;y&lt;&lt;")"&lt;&lt;endl;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c.SetP1(CPoint(x,y));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(c.invColl()) cout &lt;&lt; "Collection is placed to Point("&lt;&lt;x&lt;&lt;";"&lt;&lt;y&lt;&lt;")"&lt;&lt;endl;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9: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double x,y;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P1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x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x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y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y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(ViewCreated)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v-&gt;SetStandP1(CPoint(x,y));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(v-&gt;inv()) cout &lt;&lt; "Stand is placed to Point("&lt;&lt;x&lt;&lt;";"&lt;&lt;y&lt;&lt;")"&lt;&lt;endl;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cout &lt;&lt; "View is not created"&lt;&lt;endl;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lastRenderedPageBreak/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10: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double dx,dy;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dx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dx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dy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dy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(ViewCreated)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v-&gt;MoveCollection(dx,dy);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(v-&gt;inv()) cout &lt;&lt; "Collection is moved by dx = "&lt;&lt;dx&lt;&lt;", dy = 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c.Move(dx,dy);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(c.invColl()) cout &lt;&lt; "Collection is moved by dx = "&lt;&lt;dx&lt;&lt;", dy = 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11: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double dx,dy;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"Enter dx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dx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dy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dy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(ViewCreated)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v-&gt;MoveStand(dx,dy);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(v-&gt;inv()) cout &lt;&lt; "Stand is moved by dx = "&lt;&lt;dx&lt;&lt;", dy = 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"View is not created"&lt;&lt;dy&lt;&lt;endl;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ab/>
        <w:t>case 12: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double dy, index = 0;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cout &lt;&lt; "Index of element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index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dy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dy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(ViewCreated)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v-&gt;GetCollection().GetElemByNum(index)-&gt;GetValue()-&gt;MovePiston(dy);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(v-&gt;inv()) cout &lt;&lt; "Piston of "&lt;&lt; index&lt;&lt; "'th element is moved by dy = 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else cout &lt;&lt; "Piston didn't move"&lt;&lt;endl;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c.GetCollection().GetElemByNum(index)-&gt;GetValue()-&gt;MovePiston(dy);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(c.invColl()) cout &lt;&lt; "Piston of "&lt;&lt; index&lt;&lt; "'th element is moved by dy = 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else cout &lt;&lt; "Piston didn't move"&lt;&lt;endl;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13: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double dy;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cout &lt;&lt; "Enter dy :  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while (1)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cin &gt;&gt; buffer;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(atoi(buffer) == 0 &amp;&amp; buffer[0] != '0')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cout &lt;&lt; "Invalind input, try again : ";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continue;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dy = atof(buffer);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 (ViewCreated)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v-&gt;MovePiston(dy);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(v-&gt;inv()) cout &lt;&lt; "Pistons moved by dy = 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else cout &lt;&lt; "Piston didn't move"&lt;&lt;endl;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c.MovePiston(dy);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if (c.invColl()) cout &lt;&lt; "Pistons moved by dy = "&lt;&lt;dy&lt;&lt;endl;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        else cout &lt;&lt; "Piston didn't move"&lt;&lt;endl;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14: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if(ViewCreated) v-&gt;PrintView();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cout &lt;&lt; "View is not created"&lt;&lt;endl;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 15: {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if(ViewCreated) v-&gt;Print();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 else c.Print();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break;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}</w:t>
      </w:r>
    </w:p>
    <w:p w:rsidR="00C2069B" w:rsidRPr="00C2069B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  <w:lang w:val="en-US"/>
        </w:rPr>
      </w:pPr>
    </w:p>
    <w:p w:rsidR="00C2069B" w:rsidRPr="00A2302E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 xml:space="preserve">               case</w:t>
      </w:r>
      <w:r w:rsidRPr="00A2302E">
        <w:rPr>
          <w:rFonts w:ascii="Tahoma" w:eastAsia="Monospace" w:hAnsi="Tahoma" w:cs="Tahoma"/>
          <w:color w:val="000000"/>
          <w:sz w:val="18"/>
          <w:szCs w:val="18"/>
        </w:rPr>
        <w:t xml:space="preserve"> 16: {</w:t>
      </w: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A2302E">
        <w:rPr>
          <w:rFonts w:ascii="Tahoma" w:eastAsia="Monospace" w:hAnsi="Tahoma" w:cs="Tahoma"/>
          <w:color w:val="000000"/>
          <w:sz w:val="18"/>
          <w:szCs w:val="18"/>
        </w:rPr>
        <w:t xml:space="preserve">               </w:t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flag</w:t>
      </w:r>
      <w:r w:rsidRPr="00F470A0">
        <w:rPr>
          <w:rFonts w:ascii="Tahoma" w:eastAsia="Monospace" w:hAnsi="Tahoma" w:cs="Tahoma"/>
          <w:color w:val="000000"/>
          <w:sz w:val="18"/>
          <w:szCs w:val="18"/>
        </w:rPr>
        <w:t xml:space="preserve"> = 0;</w:t>
      </w: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F470A0">
        <w:rPr>
          <w:rFonts w:ascii="Tahoma" w:eastAsia="Monospace" w:hAnsi="Tahoma" w:cs="Tahoma"/>
          <w:color w:val="000000"/>
          <w:sz w:val="18"/>
          <w:szCs w:val="18"/>
        </w:rPr>
        <w:t xml:space="preserve">               </w:t>
      </w:r>
      <w:r w:rsidRPr="00C2069B">
        <w:rPr>
          <w:rFonts w:ascii="Tahoma" w:eastAsia="Monospace" w:hAnsi="Tahoma" w:cs="Tahoma"/>
          <w:color w:val="000000"/>
          <w:sz w:val="18"/>
          <w:szCs w:val="18"/>
          <w:lang w:val="en-US"/>
        </w:rPr>
        <w:t>break</w:t>
      </w:r>
      <w:r w:rsidRPr="00F470A0">
        <w:rPr>
          <w:rFonts w:ascii="Tahoma" w:eastAsia="Monospace" w:hAnsi="Tahoma" w:cs="Tahoma"/>
          <w:color w:val="000000"/>
          <w:sz w:val="18"/>
          <w:szCs w:val="18"/>
        </w:rPr>
        <w:t>;</w:t>
      </w: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F470A0">
        <w:rPr>
          <w:rFonts w:ascii="Tahoma" w:eastAsia="Monospace" w:hAnsi="Tahoma" w:cs="Tahoma"/>
          <w:color w:val="000000"/>
          <w:sz w:val="18"/>
          <w:szCs w:val="18"/>
        </w:rPr>
        <w:t xml:space="preserve">               }</w:t>
      </w: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F470A0">
        <w:rPr>
          <w:rFonts w:ascii="Tahoma" w:eastAsia="Monospace" w:hAnsi="Tahoma" w:cs="Tahoma"/>
          <w:color w:val="000000"/>
          <w:sz w:val="18"/>
          <w:szCs w:val="18"/>
        </w:rPr>
        <w:t xml:space="preserve">            }</w:t>
      </w: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F470A0">
        <w:rPr>
          <w:rFonts w:ascii="Tahoma" w:eastAsia="Monospace" w:hAnsi="Tahoma" w:cs="Tahoma"/>
          <w:color w:val="000000"/>
          <w:sz w:val="18"/>
          <w:szCs w:val="18"/>
        </w:rPr>
        <w:t xml:space="preserve">        }</w:t>
      </w: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F470A0">
        <w:rPr>
          <w:rFonts w:ascii="Tahoma" w:eastAsia="Monospace" w:hAnsi="Tahoma" w:cs="Tahoma"/>
          <w:color w:val="000000"/>
          <w:sz w:val="18"/>
          <w:szCs w:val="18"/>
        </w:rPr>
        <w:t>}</w:t>
      </w: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F470A0">
        <w:rPr>
          <w:rFonts w:ascii="Tahoma" w:eastAsia="Monospace" w:hAnsi="Tahoma" w:cs="Tahoma"/>
          <w:color w:val="000000"/>
          <w:sz w:val="18"/>
          <w:szCs w:val="18"/>
        </w:rPr>
        <w:t>}</w:t>
      </w:r>
    </w:p>
    <w:p w:rsidR="00C2069B" w:rsidRPr="00F470A0" w:rsidRDefault="00C2069B" w:rsidP="00C2069B">
      <w:pPr>
        <w:autoSpaceDE w:val="0"/>
        <w:spacing w:after="0" w:line="240" w:lineRule="auto"/>
        <w:rPr>
          <w:rFonts w:ascii="Tahoma" w:eastAsia="Monospace" w:hAnsi="Tahoma" w:cs="Tahoma"/>
          <w:color w:val="000000"/>
          <w:sz w:val="18"/>
          <w:szCs w:val="18"/>
        </w:rPr>
      </w:pPr>
      <w:r w:rsidRPr="00F470A0">
        <w:rPr>
          <w:rFonts w:ascii="Tahoma" w:eastAsia="Monospace" w:hAnsi="Tahoma" w:cs="Tahoma"/>
          <w:color w:val="000000"/>
          <w:sz w:val="18"/>
          <w:szCs w:val="18"/>
        </w:rPr>
        <w:t>}</w:t>
      </w: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C2069B" w:rsidRPr="00F470A0" w:rsidRDefault="00C2069B" w:rsidP="00C2069B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8B0CBE" w:rsidRPr="00F470A0" w:rsidRDefault="008B0CBE" w:rsidP="008B0CBE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8B0CBE" w:rsidRPr="004842DE" w:rsidRDefault="008B0CBE" w:rsidP="008B0CBE">
      <w:pPr>
        <w:autoSpaceDE w:val="0"/>
        <w:spacing w:after="0"/>
        <w:rPr>
          <w:rFonts w:ascii="Candara" w:eastAsia="Monospace" w:hAnsi="Candara" w:cs="Monospace"/>
          <w:color w:val="000000"/>
          <w:sz w:val="24"/>
          <w:szCs w:val="24"/>
        </w:rPr>
      </w:pPr>
    </w:p>
    <w:p w:rsidR="008B0CBE" w:rsidRPr="004842DE" w:rsidRDefault="008B0CBE" w:rsidP="008B0CBE">
      <w:pPr>
        <w:autoSpaceDE w:val="0"/>
        <w:spacing w:after="0"/>
        <w:rPr>
          <w:rFonts w:ascii="Candara" w:hAnsi="Candara"/>
          <w:sz w:val="24"/>
          <w:szCs w:val="24"/>
        </w:rPr>
      </w:pPr>
    </w:p>
    <w:p w:rsidR="00F470A0" w:rsidRDefault="00F470A0" w:rsidP="00F470A0">
      <w:pPr>
        <w:autoSpaceDE w:val="0"/>
        <w:rPr>
          <w:rFonts w:ascii="Candara" w:eastAsia="Monospace" w:hAnsi="Candara" w:cs="Monospace"/>
          <w:b/>
          <w:bCs/>
          <w:color w:val="000000"/>
          <w:sz w:val="24"/>
          <w:szCs w:val="24"/>
        </w:rPr>
      </w:pPr>
      <w:r w:rsidRPr="00F470A0">
        <w:rPr>
          <w:rFonts w:ascii="Candara" w:eastAsia="Monospace" w:hAnsi="Candara" w:cs="Monospace"/>
          <w:b/>
          <w:bCs/>
          <w:color w:val="000000"/>
          <w:sz w:val="24"/>
          <w:szCs w:val="24"/>
        </w:rPr>
        <w:lastRenderedPageBreak/>
        <w:t>7.</w:t>
      </w:r>
      <w:r w:rsidRPr="00F470A0">
        <w:rPr>
          <w:rFonts w:ascii="Candara" w:eastAsia="Monospace" w:hAnsi="Candara" w:cs="Monospace"/>
          <w:b/>
          <w:bCs/>
          <w:color w:val="000000"/>
          <w:sz w:val="28"/>
          <w:szCs w:val="28"/>
        </w:rPr>
        <w:t xml:space="preserve"> </w:t>
      </w:r>
      <w:r w:rsidRPr="00F470A0">
        <w:rPr>
          <w:rFonts w:ascii="Candara" w:eastAsia="Monospace" w:hAnsi="Candara" w:cs="Monospace"/>
          <w:b/>
          <w:bCs/>
          <w:color w:val="000000"/>
          <w:sz w:val="24"/>
          <w:szCs w:val="24"/>
        </w:rPr>
        <w:t>Результаты работы программы</w:t>
      </w:r>
    </w:p>
    <w:p w:rsidR="00CB60B6" w:rsidRPr="00CB60B6" w:rsidRDefault="00CB60B6" w:rsidP="00F470A0">
      <w:pPr>
        <w:autoSpaceDE w:val="0"/>
        <w:rPr>
          <w:rFonts w:ascii="Candara" w:eastAsia="Monospace" w:hAnsi="Candara" w:cs="Monospace"/>
          <w:bCs/>
          <w:color w:val="000000"/>
          <w:sz w:val="24"/>
          <w:szCs w:val="24"/>
        </w:rPr>
      </w:pPr>
      <w:r>
        <w:rPr>
          <w:rFonts w:ascii="Candara" w:eastAsia="Monospace" w:hAnsi="Candara" w:cs="Monospace"/>
          <w:bCs/>
          <w:color w:val="000000"/>
          <w:sz w:val="24"/>
          <w:szCs w:val="24"/>
        </w:rPr>
        <w:t xml:space="preserve">Вид на все тесты </w:t>
      </w:r>
      <w:r>
        <w:rPr>
          <w:rFonts w:ascii="Candara" w:eastAsia="Monospace" w:hAnsi="Candara" w:cs="Monospace"/>
          <w:bCs/>
          <w:color w:val="000000"/>
          <w:sz w:val="24"/>
          <w:szCs w:val="24"/>
          <w:lang w:val="en-US"/>
        </w:rPr>
        <w:t>:</w:t>
      </w:r>
      <w:r w:rsidRPr="00CB60B6">
        <w:rPr>
          <w:rFonts w:ascii="Candara" w:eastAsia="Monospace" w:hAnsi="Candara" w:cs="Monospace"/>
          <w:bCs/>
          <w:color w:val="000000"/>
          <w:sz w:val="24"/>
          <w:szCs w:val="24"/>
        </w:rPr>
        <w:t xml:space="preserve"> (-10</w:t>
      </w:r>
      <w:r w:rsidRPr="00CB60B6">
        <w:rPr>
          <w:rFonts w:ascii="Candara" w:eastAsia="Monospace" w:hAnsi="Candara" w:cs="Monospace"/>
          <w:bCs/>
          <w:color w:val="000000"/>
          <w:sz w:val="24"/>
          <w:szCs w:val="24"/>
          <w:lang w:val="en-US"/>
        </w:rPr>
        <w:t>;25</w:t>
      </w:r>
      <w:r w:rsidRPr="00CB60B6">
        <w:rPr>
          <w:rFonts w:ascii="Candara" w:eastAsia="Monospace" w:hAnsi="Candara" w:cs="Monospace"/>
          <w:bCs/>
          <w:color w:val="000000"/>
          <w:sz w:val="24"/>
          <w:szCs w:val="24"/>
        </w:rPr>
        <w:t>)</w:t>
      </w:r>
      <w:r w:rsidRPr="00CB60B6">
        <w:rPr>
          <w:rFonts w:ascii="Candara" w:eastAsia="Monospace" w:hAnsi="Candara" w:cs="Monospace"/>
          <w:bCs/>
          <w:color w:val="000000"/>
          <w:sz w:val="24"/>
          <w:szCs w:val="24"/>
          <w:lang w:val="en-US"/>
        </w:rPr>
        <w:t>, 200, (-12,-100)</w:t>
      </w:r>
      <w:r w:rsidRPr="00CB60B6">
        <w:rPr>
          <w:rFonts w:ascii="Candara" w:eastAsia="Monospace" w:hAnsi="Candara" w:cs="Monospace"/>
          <w:bCs/>
          <w:color w:val="000000"/>
          <w:sz w:val="24"/>
          <w:szCs w:val="24"/>
        </w:rPr>
        <w:t xml:space="preserve"> </w:t>
      </w:r>
    </w:p>
    <w:p w:rsidR="00677D74" w:rsidRDefault="00677D74" w:rsidP="008B0CBE">
      <w:pPr>
        <w:spacing w:after="0"/>
        <w:rPr>
          <w:rFonts w:ascii="Candara" w:hAnsi="Candara"/>
          <w:sz w:val="24"/>
          <w:szCs w:val="24"/>
          <w:lang w:val="en-US"/>
        </w:rPr>
      </w:pPr>
    </w:p>
    <w:p w:rsidR="00CB60B6" w:rsidRDefault="00CB60B6" w:rsidP="008B0CBE">
      <w:pPr>
        <w:spacing w:after="0"/>
        <w:rPr>
          <w:rFonts w:ascii="Candara" w:hAnsi="Candara"/>
          <w:sz w:val="24"/>
          <w:szCs w:val="24"/>
          <w:lang w:val="en-US"/>
        </w:rPr>
      </w:pPr>
    </w:p>
    <w:p w:rsidR="00435FE2" w:rsidRPr="00435FE2" w:rsidRDefault="00435FE2" w:rsidP="00435FE2">
      <w:pPr>
        <w:spacing w:after="0"/>
        <w:rPr>
          <w:rFonts w:ascii="Candara" w:hAnsi="Candara"/>
          <w:sz w:val="24"/>
          <w:szCs w:val="24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-----------------------------------------------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Programm is creating the view on collection of schematic images of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closed piston mechanisms which can be moved or placed in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Server-&gt;Client-&gt;Server system of message exchange is used.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Programmed by : Artyom Mon'ko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CB60B6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----------------Press any key to continue or ESC to exit----------------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1.Create View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2.Add Closed Mechanism to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3.Add Mechanism to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4.Add Client Closed Mechanism to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5.Delete Mechanism from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6.Move Collection and Stand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7.Place Collection and Stand into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8.Place Collection into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9.Place Stand into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10.Move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11.Move Stand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12.Move Piston of element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13.Move every Piston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14.Print View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15.Print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16.Exit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10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Enter dx :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Enter dy :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-1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client with id = 1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1, dy = -1,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server with id = 1 to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1, dy = -1,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is handling action with code = 3(Moving by dx, dy)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And parametrs = (dx = 1, dy = -1,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Report message from client with id = 1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Confirm message from server with id = 1 to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lastRenderedPageBreak/>
        <w:t>Collection is moved by dx = 1, dy = -1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1.Create View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2.Add Closed Mechanism to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3.Add Mechanism to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4.Add Client Closed Mechanism to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5.Delete Mechanism from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6.Move Collection and Stand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7.Place Collection and Stand into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8.Place Collection into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9.Place Stand into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10.Move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11.Move Stand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12.Move Piston of element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13.Move every Piston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14.Print View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15.Print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16.Exit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8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Enter P1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Enter x :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3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Enter y :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10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client with id = 1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(3;10))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server with id = 1 to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(3;10))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is handling action with code = 2(Setting P1)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And parametrs = (dx = 0, dy = 0, Point = (3;10))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Report message from client with id = 1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Confirm message from server with id = 1 to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Collection is placed to Point(3;10)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1.Create View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2.Add Closed Mechanism to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3.Add Mechanism to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4.Add Client Closed Mechanism to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5.Delete Mechanism from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6.Move Collection and Stand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7.Place Collection and Stand into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8.Place Collection into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9.Place Stand into Point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10.Move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11.Move Stand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12.Move Piston of element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13.Move every Piston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14.Print View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lastRenderedPageBreak/>
        <w:t>15.Print Collection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16.Exit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13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Enter dy :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-2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client with id = 1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-2,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server with id = 1 to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-2,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is handling action with code = 4(Moving Piston by dy)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And parametrs = (dx = 0, dy = -2,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Report message from client with id = 1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Confirm message from server with id = 1 to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Pistons moved by dy = -2</w:t>
      </w:r>
    </w:p>
    <w:p w:rsidR="00435FE2" w:rsidRPr="00A2302E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C65097" w:rsidRPr="00C65097" w:rsidRDefault="00435FE2" w:rsidP="00C65097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C65097">
        <w:rPr>
          <w:rFonts w:ascii="Tahoma" w:hAnsi="Tahoma" w:cs="Tahoma"/>
          <w:b/>
          <w:sz w:val="18"/>
          <w:szCs w:val="18"/>
        </w:rPr>
        <w:t xml:space="preserve">Добавили еще одного клиента - механизма </w:t>
      </w:r>
    </w:p>
    <w:p w:rsidR="00C65097" w:rsidRPr="00A2302E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C65097">
        <w:rPr>
          <w:rFonts w:ascii="Tahoma" w:hAnsi="Tahoma" w:cs="Tahoma"/>
          <w:sz w:val="18"/>
          <w:szCs w:val="18"/>
          <w:lang w:val="en-US"/>
        </w:rPr>
        <w:t>Element</w:t>
      </w:r>
      <w:r w:rsidRPr="00A2302E">
        <w:rPr>
          <w:rFonts w:ascii="Tahoma" w:hAnsi="Tahoma" w:cs="Tahoma"/>
          <w:sz w:val="18"/>
          <w:szCs w:val="18"/>
        </w:rPr>
        <w:t xml:space="preserve"> 3: </w:t>
      </w:r>
      <w:r w:rsidRPr="00C65097">
        <w:rPr>
          <w:rFonts w:ascii="Tahoma" w:hAnsi="Tahoma" w:cs="Tahoma"/>
          <w:sz w:val="18"/>
          <w:szCs w:val="18"/>
          <w:lang w:val="en-US"/>
        </w:rPr>
        <w:t>ClosedPistonMechanism</w:t>
      </w:r>
      <w:r w:rsidRPr="00A2302E">
        <w:rPr>
          <w:rFonts w:ascii="Tahoma" w:hAnsi="Tahoma" w:cs="Tahoma"/>
          <w:sz w:val="18"/>
          <w:szCs w:val="18"/>
        </w:rPr>
        <w:t xml:space="preserve"> </w:t>
      </w:r>
      <w:r w:rsidRPr="00C65097">
        <w:rPr>
          <w:rFonts w:ascii="Tahoma" w:hAnsi="Tahoma" w:cs="Tahoma"/>
          <w:sz w:val="18"/>
          <w:szCs w:val="18"/>
          <w:lang w:val="en-US"/>
        </w:rPr>
        <w:t>id</w:t>
      </w:r>
      <w:r w:rsidRPr="00A2302E">
        <w:rPr>
          <w:rFonts w:ascii="Tahoma" w:hAnsi="Tahoma" w:cs="Tahoma"/>
          <w:sz w:val="18"/>
          <w:szCs w:val="18"/>
        </w:rPr>
        <w:t xml:space="preserve"> = 7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LeftCupSide : Rectangle : id = 20 (6;12),(7;12),(6;5),(7;5) Width = 1, Height =7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BottomCupSide : Rectangle : id = 19 (7;7),(11;7),(7;5),(11;5) Width = 4, Height</w:t>
      </w:r>
      <w:r>
        <w:rPr>
          <w:rFonts w:ascii="Tahoma" w:hAnsi="Tahoma" w:cs="Tahoma"/>
          <w:sz w:val="18"/>
          <w:szCs w:val="18"/>
          <w:lang w:val="en-US"/>
        </w:rPr>
        <w:t xml:space="preserve"> </w:t>
      </w:r>
      <w:r w:rsidRPr="00C65097">
        <w:rPr>
          <w:rFonts w:ascii="Tahoma" w:hAnsi="Tahoma" w:cs="Tahoma"/>
          <w:sz w:val="18"/>
          <w:szCs w:val="18"/>
          <w:lang w:val="en-US"/>
        </w:rPr>
        <w:t>= 2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RightCupSide : Rectangle : id = 18 (11;12),(12;12),(11;5),(12;5) Width = 1, Height = 7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Piston : Rectangle : id = 17 (7;10),(11;10),(7;8),(11;8) Width = 4, Height = 2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Stock : P1(9;10) -- P2(9;16), L = 6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Cover : Rectangle : id = 22 (6;14),(12;14),(6;12),(12;12) Width = 6, Height = 2</w:t>
      </w:r>
    </w:p>
    <w:p w:rsid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A2302E">
        <w:rPr>
          <w:rFonts w:ascii="Tahoma" w:hAnsi="Tahoma" w:cs="Tahoma"/>
          <w:sz w:val="18"/>
          <w:szCs w:val="18"/>
          <w:lang w:val="en-US"/>
        </w:rPr>
        <w:t>Hole : Rectangle : id = 21 (8.5;14),(9.5;14),(8.5;12),(9.5;12) Width = 1, Height = 2</w:t>
      </w:r>
    </w:p>
    <w:p w:rsidR="00C65097" w:rsidRPr="00C65097" w:rsidRDefault="00C65097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1.Create View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2.Add Closed Mechanism to Collection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3.Add Mechanism to Collection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4.Add Client Closed Mechanism to Collection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5.Delete Mechanism from Collection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6.Move Collection and Stand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7.Place Collection and Stand into Point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8.Place Collection into Point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9.Place Stand into Point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10.Move Collection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11.Move Stand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12.Move Piston of element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13.Move every Piston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14.Print View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15.Print Collection</w:t>
      </w:r>
    </w:p>
    <w:p w:rsid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16.Exit</w:t>
      </w:r>
    </w:p>
    <w:p w:rsid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>
        <w:rPr>
          <w:rFonts w:ascii="Tahoma" w:hAnsi="Tahoma" w:cs="Tahoma"/>
          <w:sz w:val="18"/>
          <w:szCs w:val="18"/>
          <w:lang w:val="en-US"/>
        </w:rPr>
        <w:t>10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10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Enter dx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1</w:t>
      </w:r>
    </w:p>
    <w:p w:rsidR="00C65097" w:rsidRPr="00C65097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t>Enter dy</w:t>
      </w:r>
    </w:p>
    <w:p w:rsidR="00C65097" w:rsidRPr="00435FE2" w:rsidRDefault="00C65097" w:rsidP="00C65097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C65097">
        <w:rPr>
          <w:rFonts w:ascii="Tahoma" w:hAnsi="Tahoma" w:cs="Tahoma"/>
          <w:sz w:val="18"/>
          <w:szCs w:val="18"/>
          <w:lang w:val="en-US"/>
        </w:rPr>
        <w:lastRenderedPageBreak/>
        <w:t>1</w:t>
      </w:r>
    </w:p>
    <w:p w:rsid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client with id = 1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1, dy = 1,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server with id = 1 to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1, dy = 1,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is handling action with code = 3(Moving by dx, dy)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And parametrs = (dx = 1, dy = 1,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Report message from client with id = 1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Confirm message from server with id = 1 to client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2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client with id = 2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1, dy = 1,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2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Action message from server with id = 1 to client with id = 2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1, dy = 1,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is handling action with code = 3(Moving by dx, dy)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And parametrs = (dx = 1, dy = 1,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Server with id = 1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client with id = 2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Report message from client with id = 2 to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Client with id = 2 recived message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from server with id = 1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Confirm message from server with id = 1 to client with id = 2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Info = (dx = 0, dy = 0, Point = (0;0))</w:t>
      </w: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p w:rsidR="00435FE2" w:rsidRPr="00435FE2" w:rsidRDefault="00435FE2" w:rsidP="00435FE2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435FE2">
        <w:rPr>
          <w:rFonts w:ascii="Tahoma" w:hAnsi="Tahoma" w:cs="Tahoma"/>
          <w:sz w:val="18"/>
          <w:szCs w:val="18"/>
          <w:lang w:val="en-US"/>
        </w:rPr>
        <w:t>Collection is moved by dx = 1, dy = 1</w:t>
      </w:r>
    </w:p>
    <w:sectPr w:rsidR="00435FE2" w:rsidRPr="00435FE2" w:rsidSect="00677D74">
      <w:footerReference w:type="default" r:id="rId8"/>
      <w:pgSz w:w="11906" w:h="16838"/>
      <w:pgMar w:top="1134" w:right="851" w:bottom="1134" w:left="1701" w:header="720" w:footer="709" w:gutter="0"/>
      <w:cols w:space="720"/>
      <w:docGrid w:linePitch="360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D0C" w:rsidRDefault="007E1D0C" w:rsidP="008B0CBE">
      <w:pPr>
        <w:spacing w:after="0" w:line="240" w:lineRule="auto"/>
      </w:pPr>
      <w:r>
        <w:separator/>
      </w:r>
    </w:p>
  </w:endnote>
  <w:endnote w:type="continuationSeparator" w:id="1">
    <w:p w:rsidR="007E1D0C" w:rsidRDefault="007E1D0C" w:rsidP="008B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DejaVu Sans">
    <w:charset w:val="CC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Monospace">
    <w:altName w:val="MS Mincho"/>
    <w:charset w:val="80"/>
    <w:family w:val="auto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D74" w:rsidRDefault="00677D74">
    <w:pPr>
      <w:pStyle w:val="a8"/>
      <w:jc w:val="right"/>
    </w:pPr>
    <w:r>
      <w:rPr>
        <w:rStyle w:val="a3"/>
      </w:rPr>
      <w:fldChar w:fldCharType="begin"/>
    </w:r>
    <w:r w:rsidR="00326145">
      <w:rPr>
        <w:rStyle w:val="a3"/>
      </w:rPr>
      <w:instrText xml:space="preserve"> PAGE </w:instrText>
    </w:r>
    <w:r>
      <w:rPr>
        <w:rStyle w:val="a3"/>
      </w:rPr>
      <w:fldChar w:fldCharType="separate"/>
    </w:r>
    <w:r w:rsidR="00A2302E">
      <w:rPr>
        <w:rStyle w:val="a3"/>
        <w:noProof/>
      </w:rPr>
      <w:t>37</w:t>
    </w:r>
    <w:r>
      <w:rPr>
        <w:rStyle w:val="a3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D0C" w:rsidRDefault="007E1D0C" w:rsidP="008B0CBE">
      <w:pPr>
        <w:spacing w:after="0" w:line="240" w:lineRule="auto"/>
      </w:pPr>
      <w:r>
        <w:separator/>
      </w:r>
    </w:p>
  </w:footnote>
  <w:footnote w:type="continuationSeparator" w:id="1">
    <w:p w:rsidR="007E1D0C" w:rsidRDefault="007E1D0C" w:rsidP="008B0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50"/>
        </w:tabs>
        <w:ind w:left="135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30"/>
        </w:tabs>
        <w:ind w:left="243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90"/>
        </w:tabs>
        <w:ind w:left="279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10"/>
        </w:tabs>
        <w:ind w:left="351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70"/>
        </w:tabs>
        <w:ind w:left="387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0CBE"/>
    <w:rsid w:val="00130279"/>
    <w:rsid w:val="001A7942"/>
    <w:rsid w:val="00326145"/>
    <w:rsid w:val="00435FE2"/>
    <w:rsid w:val="004842DE"/>
    <w:rsid w:val="004A56D7"/>
    <w:rsid w:val="0058516B"/>
    <w:rsid w:val="00611D46"/>
    <w:rsid w:val="006737CE"/>
    <w:rsid w:val="00677D74"/>
    <w:rsid w:val="007751CC"/>
    <w:rsid w:val="0077740A"/>
    <w:rsid w:val="007E1D0C"/>
    <w:rsid w:val="007F2BDD"/>
    <w:rsid w:val="0080310C"/>
    <w:rsid w:val="008B0CBE"/>
    <w:rsid w:val="009077FB"/>
    <w:rsid w:val="00A2302E"/>
    <w:rsid w:val="00BC6550"/>
    <w:rsid w:val="00BD2F58"/>
    <w:rsid w:val="00C2069B"/>
    <w:rsid w:val="00C40289"/>
    <w:rsid w:val="00C65097"/>
    <w:rsid w:val="00CB60B6"/>
    <w:rsid w:val="00CD323B"/>
    <w:rsid w:val="00F4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D74"/>
  </w:style>
  <w:style w:type="paragraph" w:styleId="7">
    <w:name w:val="heading 7"/>
    <w:basedOn w:val="a"/>
    <w:next w:val="a"/>
    <w:link w:val="70"/>
    <w:qFormat/>
    <w:rsid w:val="008B0CBE"/>
    <w:pPr>
      <w:widowControl w:val="0"/>
      <w:tabs>
        <w:tab w:val="num" w:pos="1296"/>
      </w:tabs>
      <w:suppressAutoHyphens/>
      <w:spacing w:before="240" w:after="60" w:line="240" w:lineRule="auto"/>
      <w:ind w:left="1296" w:hanging="1296"/>
      <w:outlineLvl w:val="6"/>
    </w:pPr>
    <w:rPr>
      <w:rFonts w:ascii="Times New Roman" w:eastAsia="DejaVu Sans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8B0CBE"/>
    <w:rPr>
      <w:rFonts w:ascii="Times New Roman" w:eastAsia="DejaVu Sans" w:hAnsi="Times New Roman" w:cs="Times New Roman"/>
      <w:kern w:val="1"/>
      <w:sz w:val="24"/>
      <w:szCs w:val="24"/>
    </w:rPr>
  </w:style>
  <w:style w:type="character" w:styleId="a3">
    <w:name w:val="page number"/>
    <w:basedOn w:val="a0"/>
    <w:rsid w:val="008B0CBE"/>
    <w:rPr>
      <w:rFonts w:cs="Times New Roman"/>
    </w:rPr>
  </w:style>
  <w:style w:type="paragraph" w:styleId="a4">
    <w:name w:val="header"/>
    <w:basedOn w:val="a"/>
    <w:link w:val="a5"/>
    <w:rsid w:val="008B0CBE"/>
    <w:pPr>
      <w:widowControl w:val="0"/>
      <w:tabs>
        <w:tab w:val="center" w:pos="4677"/>
        <w:tab w:val="right" w:pos="9355"/>
      </w:tabs>
      <w:suppressAutoHyphens/>
      <w:spacing w:after="0" w:line="240" w:lineRule="auto"/>
      <w:jc w:val="both"/>
    </w:pPr>
    <w:rPr>
      <w:rFonts w:ascii="Times New Roman" w:eastAsia="DejaVu Sans" w:hAnsi="Times New Roman" w:cs="Times New Roman"/>
      <w:kern w:val="1"/>
      <w:sz w:val="28"/>
      <w:szCs w:val="20"/>
    </w:rPr>
  </w:style>
  <w:style w:type="character" w:customStyle="1" w:styleId="a5">
    <w:name w:val="Верхний колонтитул Знак"/>
    <w:basedOn w:val="a0"/>
    <w:link w:val="a4"/>
    <w:rsid w:val="008B0CBE"/>
    <w:rPr>
      <w:rFonts w:ascii="Times New Roman" w:eastAsia="DejaVu Sans" w:hAnsi="Times New Roman" w:cs="Times New Roman"/>
      <w:kern w:val="1"/>
      <w:sz w:val="28"/>
      <w:szCs w:val="20"/>
    </w:rPr>
  </w:style>
  <w:style w:type="paragraph" w:customStyle="1" w:styleId="a6">
    <w:name w:val="Абзац"/>
    <w:basedOn w:val="a"/>
    <w:rsid w:val="008B0CBE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DejaVu Sans" w:hAnsi="Times New Roman" w:cs="Times New Roman"/>
      <w:kern w:val="1"/>
      <w:sz w:val="24"/>
      <w:szCs w:val="24"/>
    </w:rPr>
  </w:style>
  <w:style w:type="paragraph" w:customStyle="1" w:styleId="a7">
    <w:name w:val="Раздел"/>
    <w:next w:val="a6"/>
    <w:rsid w:val="008B0CBE"/>
    <w:pPr>
      <w:keepNext/>
      <w:tabs>
        <w:tab w:val="num" w:pos="432"/>
      </w:tabs>
      <w:suppressAutoHyphens/>
      <w:spacing w:before="240" w:after="60" w:line="240" w:lineRule="auto"/>
      <w:ind w:left="432" w:hanging="432"/>
    </w:pPr>
    <w:rPr>
      <w:rFonts w:ascii="Arial" w:eastAsia="Arial" w:hAnsi="Arial" w:cs="Times New Roman"/>
      <w:b/>
      <w:kern w:val="1"/>
      <w:sz w:val="32"/>
      <w:szCs w:val="24"/>
      <w:lang w:eastAsia="ar-SA"/>
    </w:rPr>
  </w:style>
  <w:style w:type="paragraph" w:styleId="a8">
    <w:name w:val="footer"/>
    <w:basedOn w:val="a"/>
    <w:link w:val="a9"/>
    <w:rsid w:val="008B0CBE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8B0CBE"/>
    <w:rPr>
      <w:rFonts w:ascii="Times New Roman" w:eastAsia="DejaVu Sans" w:hAnsi="Times New Roman" w:cs="Times New Roman"/>
      <w:kern w:val="1"/>
      <w:sz w:val="24"/>
      <w:szCs w:val="24"/>
    </w:rPr>
  </w:style>
  <w:style w:type="paragraph" w:customStyle="1" w:styleId="aa">
    <w:name w:val="Подраздел"/>
    <w:next w:val="a6"/>
    <w:rsid w:val="008B0CBE"/>
    <w:pPr>
      <w:keepNext/>
      <w:tabs>
        <w:tab w:val="num" w:pos="432"/>
      </w:tabs>
      <w:suppressAutoHyphens/>
      <w:spacing w:before="240" w:after="60" w:line="240" w:lineRule="auto"/>
      <w:ind w:left="432" w:hanging="432"/>
    </w:pPr>
    <w:rPr>
      <w:rFonts w:ascii="Arial" w:eastAsia="Arial" w:hAnsi="Arial" w:cs="Arial"/>
      <w:b/>
      <w:bCs/>
      <w:i/>
      <w:iCs/>
      <w:kern w:val="1"/>
      <w:sz w:val="28"/>
      <w:szCs w:val="28"/>
      <w:lang w:eastAsia="ar-SA"/>
    </w:rPr>
  </w:style>
  <w:style w:type="paragraph" w:styleId="ab">
    <w:name w:val="Body Text"/>
    <w:basedOn w:val="a"/>
    <w:link w:val="ac"/>
    <w:rsid w:val="008B0CB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c">
    <w:name w:val="Основной текст Знак"/>
    <w:basedOn w:val="a0"/>
    <w:link w:val="ab"/>
    <w:rsid w:val="008B0CBE"/>
    <w:rPr>
      <w:rFonts w:ascii="Times New Roman" w:eastAsia="Times New Roman" w:hAnsi="Times New Roman" w:cs="Times New Roman"/>
      <w:b/>
      <w:sz w:val="28"/>
      <w:szCs w:val="20"/>
    </w:rPr>
  </w:style>
  <w:style w:type="table" w:styleId="ad">
    <w:name w:val="Table Grid"/>
    <w:basedOn w:val="a1"/>
    <w:rsid w:val="00777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58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85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BF55-07E5-4932-AE86-BAAC53F3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9588</Words>
  <Characters>54658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Astamir</dc:creator>
  <cp:keywords/>
  <dc:description/>
  <cp:lastModifiedBy>Admin</cp:lastModifiedBy>
  <cp:revision>12</cp:revision>
  <dcterms:created xsi:type="dcterms:W3CDTF">2010-06-19T16:18:00Z</dcterms:created>
  <dcterms:modified xsi:type="dcterms:W3CDTF">2010-09-28T18:44:00Z</dcterms:modified>
</cp:coreProperties>
</file>